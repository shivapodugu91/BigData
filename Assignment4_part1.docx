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A69" w:rsidRDefault="00787A69">
      <w:pPr>
        <w:spacing w:line="200" w:lineRule="exact"/>
      </w:pPr>
    </w:p>
    <w:p w:rsidR="00787A69" w:rsidRDefault="00787A69">
      <w:pPr>
        <w:spacing w:line="200" w:lineRule="exact"/>
      </w:pPr>
    </w:p>
    <w:p w:rsidR="00787A69" w:rsidRDefault="00787A69">
      <w:pPr>
        <w:spacing w:line="200" w:lineRule="exact"/>
      </w:pPr>
    </w:p>
    <w:p w:rsidR="00787A69" w:rsidRDefault="00787A69">
      <w:pPr>
        <w:spacing w:line="200" w:lineRule="exact"/>
      </w:pPr>
    </w:p>
    <w:p w:rsidR="00787A69" w:rsidRDefault="00787A69">
      <w:pPr>
        <w:spacing w:line="200" w:lineRule="exact"/>
      </w:pPr>
    </w:p>
    <w:p w:rsidR="00787A69" w:rsidRDefault="00787A69">
      <w:pPr>
        <w:spacing w:line="200" w:lineRule="exact"/>
      </w:pPr>
    </w:p>
    <w:p w:rsidR="00787A69" w:rsidRDefault="00787A69">
      <w:pPr>
        <w:spacing w:line="200" w:lineRule="exact"/>
      </w:pPr>
    </w:p>
    <w:p w:rsidR="00787A69" w:rsidRDefault="00787A69">
      <w:pPr>
        <w:spacing w:line="200" w:lineRule="exact"/>
      </w:pPr>
    </w:p>
    <w:p w:rsidR="00787A69" w:rsidRDefault="00787A69">
      <w:pPr>
        <w:spacing w:line="200" w:lineRule="exact"/>
      </w:pPr>
    </w:p>
    <w:p w:rsidR="00787A69" w:rsidRDefault="00787A69">
      <w:pPr>
        <w:spacing w:line="200" w:lineRule="exact"/>
      </w:pPr>
    </w:p>
    <w:p w:rsidR="00787A69" w:rsidRDefault="00787A69">
      <w:pPr>
        <w:spacing w:before="4" w:line="280" w:lineRule="exact"/>
        <w:rPr>
          <w:sz w:val="28"/>
          <w:szCs w:val="28"/>
        </w:rPr>
      </w:pPr>
    </w:p>
    <w:p w:rsidR="00787A69" w:rsidRDefault="006F76F3">
      <w:pPr>
        <w:spacing w:line="940" w:lineRule="exact"/>
        <w:ind w:left="1204"/>
        <w:rPr>
          <w:sz w:val="88"/>
          <w:szCs w:val="88"/>
        </w:rPr>
        <w:sectPr w:rsidR="00787A69">
          <w:pgSz w:w="12240" w:h="15840"/>
          <w:pgMar w:top="1480" w:right="1720" w:bottom="280" w:left="1720" w:header="720" w:footer="720" w:gutter="0"/>
          <w:cols w:space="720"/>
        </w:sectPr>
      </w:pPr>
      <w:r>
        <w:rPr>
          <w:spacing w:val="1"/>
          <w:sz w:val="88"/>
          <w:szCs w:val="88"/>
          <w:u w:val="thick" w:color="000000"/>
        </w:rPr>
        <w:t>A</w:t>
      </w:r>
      <w:r>
        <w:rPr>
          <w:sz w:val="88"/>
          <w:szCs w:val="88"/>
          <w:u w:val="thick" w:color="000000"/>
        </w:rPr>
        <w:t>ss</w:t>
      </w:r>
      <w:r>
        <w:rPr>
          <w:spacing w:val="1"/>
          <w:sz w:val="88"/>
          <w:szCs w:val="88"/>
          <w:u w:val="thick" w:color="000000"/>
        </w:rPr>
        <w:t>i</w:t>
      </w:r>
      <w:r>
        <w:rPr>
          <w:sz w:val="88"/>
          <w:szCs w:val="88"/>
          <w:u w:val="thick" w:color="000000"/>
        </w:rPr>
        <w:t>gn</w:t>
      </w:r>
      <w:r>
        <w:rPr>
          <w:spacing w:val="1"/>
          <w:sz w:val="88"/>
          <w:szCs w:val="88"/>
          <w:u w:val="thick" w:color="000000"/>
        </w:rPr>
        <w:t>me</w:t>
      </w:r>
      <w:r>
        <w:rPr>
          <w:sz w:val="88"/>
          <w:szCs w:val="88"/>
          <w:u w:val="thick" w:color="000000"/>
        </w:rPr>
        <w:t>nt</w:t>
      </w:r>
      <w:r>
        <w:rPr>
          <w:spacing w:val="-38"/>
          <w:sz w:val="88"/>
          <w:szCs w:val="88"/>
          <w:u w:val="thick" w:color="000000"/>
        </w:rPr>
        <w:t xml:space="preserve"> </w:t>
      </w:r>
      <w:r>
        <w:rPr>
          <w:sz w:val="88"/>
          <w:szCs w:val="88"/>
          <w:u w:val="thick" w:color="000000"/>
        </w:rPr>
        <w:t>4</w:t>
      </w:r>
      <w:r>
        <w:rPr>
          <w:spacing w:val="-6"/>
          <w:sz w:val="88"/>
          <w:szCs w:val="88"/>
          <w:u w:val="thick" w:color="000000"/>
        </w:rPr>
        <w:t xml:space="preserve"> </w:t>
      </w:r>
      <w:r>
        <w:rPr>
          <w:sz w:val="88"/>
          <w:szCs w:val="88"/>
          <w:u w:val="thick" w:color="000000"/>
        </w:rPr>
        <w:t>p</w:t>
      </w:r>
      <w:r>
        <w:rPr>
          <w:spacing w:val="1"/>
          <w:sz w:val="88"/>
          <w:szCs w:val="88"/>
          <w:u w:val="thick" w:color="000000"/>
        </w:rPr>
        <w:t>a</w:t>
      </w:r>
      <w:r>
        <w:rPr>
          <w:sz w:val="88"/>
          <w:szCs w:val="88"/>
          <w:u w:val="thick" w:color="000000"/>
        </w:rPr>
        <w:t>rt</w:t>
      </w:r>
      <w:r>
        <w:rPr>
          <w:spacing w:val="-9"/>
          <w:sz w:val="88"/>
          <w:szCs w:val="88"/>
          <w:u w:val="thick" w:color="000000"/>
        </w:rPr>
        <w:t xml:space="preserve"> </w:t>
      </w:r>
      <w:r>
        <w:rPr>
          <w:sz w:val="88"/>
          <w:szCs w:val="88"/>
          <w:u w:val="thick" w:color="000000"/>
        </w:rPr>
        <w:t>1</w:t>
      </w:r>
    </w:p>
    <w:p w:rsidR="00787A69" w:rsidRDefault="006F76F3">
      <w:pPr>
        <w:spacing w:before="5"/>
        <w:ind w:left="100"/>
        <w:rPr>
          <w:rFonts w:ascii="Calibri Light" w:eastAsia="Calibri Light" w:hAnsi="Calibri Light" w:cs="Calibri Light"/>
          <w:sz w:val="52"/>
          <w:szCs w:val="52"/>
        </w:rPr>
      </w:pPr>
      <w:r>
        <w:rPr>
          <w:rFonts w:ascii="Calibri Light" w:eastAsia="Calibri Light" w:hAnsi="Calibri Light" w:cs="Calibri Light"/>
          <w:w w:val="99"/>
          <w:sz w:val="52"/>
          <w:szCs w:val="52"/>
        </w:rPr>
        <w:lastRenderedPageBreak/>
        <w:t xml:space="preserve"> </w:t>
      </w:r>
      <w:r>
        <w:rPr>
          <w:rFonts w:ascii="Calibri Light" w:eastAsia="Calibri Light" w:hAnsi="Calibri Light" w:cs="Calibri Light"/>
          <w:sz w:val="52"/>
          <w:szCs w:val="52"/>
        </w:rPr>
        <w:t xml:space="preserve">                           </w:t>
      </w:r>
      <w:r>
        <w:rPr>
          <w:rFonts w:ascii="Calibri Light" w:eastAsia="Calibri Light" w:hAnsi="Calibri Light" w:cs="Calibri Light"/>
          <w:spacing w:val="25"/>
          <w:sz w:val="52"/>
          <w:szCs w:val="52"/>
        </w:rPr>
        <w:t xml:space="preserve"> </w:t>
      </w:r>
      <w:r>
        <w:rPr>
          <w:rFonts w:ascii="Calibri Light" w:eastAsia="Calibri Light" w:hAnsi="Calibri Light" w:cs="Calibri Light"/>
          <w:spacing w:val="1"/>
          <w:sz w:val="52"/>
          <w:szCs w:val="52"/>
        </w:rPr>
        <w:t>PART</w:t>
      </w:r>
      <w:r>
        <w:rPr>
          <w:rFonts w:ascii="Calibri Light" w:eastAsia="Calibri Light" w:hAnsi="Calibri Light" w:cs="Calibri Light"/>
          <w:spacing w:val="-12"/>
          <w:sz w:val="52"/>
          <w:szCs w:val="52"/>
        </w:rPr>
        <w:t xml:space="preserve"> </w:t>
      </w:r>
      <w:r>
        <w:rPr>
          <w:rFonts w:ascii="Calibri Light" w:eastAsia="Calibri Light" w:hAnsi="Calibri Light" w:cs="Calibri Light"/>
          <w:spacing w:val="1"/>
          <w:sz w:val="52"/>
          <w:szCs w:val="52"/>
        </w:rPr>
        <w:t>I</w:t>
      </w:r>
      <w:r>
        <w:rPr>
          <w:rFonts w:ascii="Calibri Light" w:eastAsia="Calibri Light" w:hAnsi="Calibri Light" w:cs="Calibri Light"/>
          <w:spacing w:val="-2"/>
          <w:sz w:val="52"/>
          <w:szCs w:val="52"/>
        </w:rPr>
        <w:t xml:space="preserve"> </w:t>
      </w:r>
      <w:r>
        <w:rPr>
          <w:rFonts w:ascii="Calibri Light" w:eastAsia="Calibri Light" w:hAnsi="Calibri Light" w:cs="Calibri Light"/>
          <w:sz w:val="52"/>
          <w:szCs w:val="52"/>
        </w:rPr>
        <w:t>-</w:t>
      </w:r>
    </w:p>
    <w:p w:rsidR="00787A69" w:rsidRDefault="006F76F3">
      <w:pPr>
        <w:spacing w:before="3"/>
        <w:ind w:left="124"/>
        <w:rPr>
          <w:rFonts w:ascii="Calibri Light" w:eastAsia="Calibri Light" w:hAnsi="Calibri Light" w:cs="Calibri Light"/>
          <w:sz w:val="52"/>
          <w:szCs w:val="52"/>
        </w:rPr>
      </w:pPr>
      <w:r>
        <w:pict>
          <v:group id="_x0000_s1027" style="position:absolute;left:0;text-align:left;margin-left:70.55pt;margin-top:33.8pt;width:471pt;height:0;z-index:-251658240;mso-position-horizontal-relative:page" coordorigin="1411,676" coordsize="9420,0">
            <v:shape id="_x0000_s1028" style="position:absolute;left:1411;top:676;width:9420;height:0" coordorigin="1411,676" coordsize="9420,0" path="m1411,676r9420,e" filled="f" strokeweight=".48pt">
              <v:path arrowok="t"/>
            </v:shape>
            <w10:wrap anchorx="page"/>
          </v:group>
        </w:pict>
      </w:r>
      <w:r>
        <w:rPr>
          <w:rFonts w:ascii="Calibri Light" w:eastAsia="Calibri Light" w:hAnsi="Calibri Light" w:cs="Calibri Light"/>
          <w:spacing w:val="1"/>
          <w:sz w:val="52"/>
          <w:szCs w:val="52"/>
        </w:rPr>
        <w:t>UNDERSTAND</w:t>
      </w:r>
      <w:r>
        <w:rPr>
          <w:rFonts w:ascii="Calibri Light" w:eastAsia="Calibri Light" w:hAnsi="Calibri Light" w:cs="Calibri Light"/>
          <w:sz w:val="52"/>
          <w:szCs w:val="52"/>
        </w:rPr>
        <w:t>I</w:t>
      </w:r>
      <w:r>
        <w:rPr>
          <w:rFonts w:ascii="Calibri Light" w:eastAsia="Calibri Light" w:hAnsi="Calibri Light" w:cs="Calibri Light"/>
          <w:spacing w:val="1"/>
          <w:sz w:val="52"/>
          <w:szCs w:val="52"/>
        </w:rPr>
        <w:t>NG</w:t>
      </w:r>
      <w:r>
        <w:rPr>
          <w:rFonts w:ascii="Calibri Light" w:eastAsia="Calibri Light" w:hAnsi="Calibri Light" w:cs="Calibri Light"/>
          <w:spacing w:val="-38"/>
          <w:sz w:val="52"/>
          <w:szCs w:val="52"/>
        </w:rPr>
        <w:t xml:space="preserve"> </w:t>
      </w:r>
      <w:r>
        <w:rPr>
          <w:rFonts w:ascii="Calibri Light" w:eastAsia="Calibri Light" w:hAnsi="Calibri Light" w:cs="Calibri Light"/>
          <w:spacing w:val="1"/>
          <w:sz w:val="52"/>
          <w:szCs w:val="52"/>
        </w:rPr>
        <w:t>RECO</w:t>
      </w:r>
      <w:r>
        <w:rPr>
          <w:rFonts w:ascii="Calibri Light" w:eastAsia="Calibri Light" w:hAnsi="Calibri Light" w:cs="Calibri Light"/>
          <w:spacing w:val="2"/>
          <w:sz w:val="52"/>
          <w:szCs w:val="52"/>
        </w:rPr>
        <w:t>MM</w:t>
      </w:r>
      <w:r>
        <w:rPr>
          <w:rFonts w:ascii="Calibri Light" w:eastAsia="Calibri Light" w:hAnsi="Calibri Light" w:cs="Calibri Light"/>
          <w:spacing w:val="1"/>
          <w:sz w:val="52"/>
          <w:szCs w:val="52"/>
        </w:rPr>
        <w:t>ENDER</w:t>
      </w:r>
      <w:r>
        <w:rPr>
          <w:rFonts w:ascii="Calibri Light" w:eastAsia="Calibri Light" w:hAnsi="Calibri Light" w:cs="Calibri Light"/>
          <w:spacing w:val="-36"/>
          <w:sz w:val="52"/>
          <w:szCs w:val="52"/>
        </w:rPr>
        <w:t xml:space="preserve"> </w:t>
      </w:r>
      <w:r>
        <w:rPr>
          <w:rFonts w:ascii="Calibri Light" w:eastAsia="Calibri Light" w:hAnsi="Calibri Light" w:cs="Calibri Light"/>
          <w:spacing w:val="1"/>
          <w:sz w:val="52"/>
          <w:szCs w:val="52"/>
        </w:rPr>
        <w:t>SY</w:t>
      </w:r>
      <w:r>
        <w:rPr>
          <w:rFonts w:ascii="Calibri Light" w:eastAsia="Calibri Light" w:hAnsi="Calibri Light" w:cs="Calibri Light"/>
          <w:sz w:val="52"/>
          <w:szCs w:val="52"/>
        </w:rPr>
        <w:t>S</w:t>
      </w:r>
      <w:r>
        <w:rPr>
          <w:rFonts w:ascii="Calibri Light" w:eastAsia="Calibri Light" w:hAnsi="Calibri Light" w:cs="Calibri Light"/>
          <w:spacing w:val="1"/>
          <w:sz w:val="52"/>
          <w:szCs w:val="52"/>
        </w:rPr>
        <w:t>TEM</w:t>
      </w:r>
      <w:r>
        <w:rPr>
          <w:rFonts w:ascii="Calibri Light" w:eastAsia="Calibri Light" w:hAnsi="Calibri Light" w:cs="Calibri Light"/>
          <w:sz w:val="52"/>
          <w:szCs w:val="52"/>
        </w:rPr>
        <w:t>S</w:t>
      </w:r>
    </w:p>
    <w:p w:rsidR="00787A69" w:rsidRDefault="006F76F3">
      <w:pPr>
        <w:spacing w:before="58"/>
        <w:ind w:right="108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(</w:t>
      </w:r>
      <w:r>
        <w:rPr>
          <w:rFonts w:ascii="Calibri" w:eastAsia="Calibri" w:hAnsi="Calibri" w:cs="Calibri"/>
          <w:spacing w:val="2"/>
        </w:rPr>
        <w:t>5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  <w:spacing w:val="2"/>
        </w:rPr>
        <w:t>po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2"/>
        </w:rPr>
        <w:t>n</w:t>
      </w:r>
      <w:r>
        <w:rPr>
          <w:rFonts w:ascii="Calibri" w:eastAsia="Calibri" w:hAnsi="Calibri" w:cs="Calibri"/>
          <w:spacing w:val="1"/>
        </w:rPr>
        <w:t>ts</w:t>
      </w:r>
      <w:r>
        <w:rPr>
          <w:rFonts w:ascii="Calibri" w:eastAsia="Calibri" w:hAnsi="Calibri" w:cs="Calibri"/>
        </w:rPr>
        <w:t>)</w:t>
      </w:r>
    </w:p>
    <w:p w:rsidR="00787A69" w:rsidRDefault="00787A69">
      <w:pPr>
        <w:spacing w:before="16" w:line="220" w:lineRule="exact"/>
        <w:rPr>
          <w:sz w:val="22"/>
          <w:szCs w:val="22"/>
        </w:rPr>
      </w:pPr>
    </w:p>
    <w:p w:rsidR="00787A69" w:rsidRDefault="006F76F3">
      <w:pPr>
        <w:ind w:left="10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w w:val="103"/>
          <w:sz w:val="21"/>
          <w:szCs w:val="21"/>
        </w:rPr>
        <w:t>Re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ad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pape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“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tri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x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Fa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za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on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Te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ques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f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ende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Sys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s”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b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y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w w:val="102"/>
          <w:sz w:val="21"/>
          <w:szCs w:val="21"/>
        </w:rPr>
        <w:t>Ko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</w:t>
      </w:r>
      <w:proofErr w:type="spellEnd"/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l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:rsidR="00787A69" w:rsidRDefault="006F76F3">
      <w:pPr>
        <w:spacing w:line="240" w:lineRule="exact"/>
        <w:ind w:left="100"/>
        <w:rPr>
          <w:rFonts w:ascii="Calibri" w:eastAsia="Calibri" w:hAnsi="Calibri" w:cs="Calibri"/>
          <w:sz w:val="21"/>
          <w:szCs w:val="21"/>
        </w:rPr>
      </w:pPr>
      <w:proofErr w:type="gramStart"/>
      <w:r>
        <w:rPr>
          <w:rFonts w:ascii="Calibri" w:eastAsia="Calibri" w:hAnsi="Calibri" w:cs="Calibri"/>
          <w:spacing w:val="2"/>
          <w:position w:val="1"/>
          <w:sz w:val="21"/>
          <w:szCs w:val="21"/>
        </w:rPr>
        <w:t>ava</w:t>
      </w:r>
      <w:r>
        <w:rPr>
          <w:rFonts w:ascii="Calibri" w:eastAsia="Calibri" w:hAnsi="Calibri" w:cs="Calibri"/>
          <w:spacing w:val="1"/>
          <w:position w:val="1"/>
          <w:sz w:val="21"/>
          <w:szCs w:val="21"/>
        </w:rPr>
        <w:t>il</w:t>
      </w:r>
      <w:r>
        <w:rPr>
          <w:rFonts w:ascii="Calibri" w:eastAsia="Calibri" w:hAnsi="Calibri" w:cs="Calibri"/>
          <w:spacing w:val="2"/>
          <w:position w:val="1"/>
          <w:sz w:val="21"/>
          <w:szCs w:val="21"/>
        </w:rPr>
        <w:t>ab</w:t>
      </w:r>
      <w:r>
        <w:rPr>
          <w:rFonts w:ascii="Calibri" w:eastAsia="Calibri" w:hAnsi="Calibri" w:cs="Calibri"/>
          <w:spacing w:val="1"/>
          <w:position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position w:val="1"/>
          <w:sz w:val="21"/>
          <w:szCs w:val="21"/>
        </w:rPr>
        <w:t>e</w:t>
      </w:r>
      <w:proofErr w:type="gramEnd"/>
      <w:r>
        <w:rPr>
          <w:rFonts w:ascii="Calibri" w:eastAsia="Calibri" w:hAnsi="Calibri" w:cs="Calibri"/>
          <w:spacing w:val="18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1"/>
          <w:szCs w:val="21"/>
        </w:rPr>
        <w:t>fr</w:t>
      </w:r>
      <w:r>
        <w:rPr>
          <w:rFonts w:ascii="Calibri" w:eastAsia="Calibri" w:hAnsi="Calibri" w:cs="Calibri"/>
          <w:spacing w:val="2"/>
          <w:position w:val="1"/>
          <w:sz w:val="21"/>
          <w:szCs w:val="21"/>
        </w:rPr>
        <w:t>o</w:t>
      </w:r>
      <w:r>
        <w:rPr>
          <w:rFonts w:ascii="Calibri" w:eastAsia="Calibri" w:hAnsi="Calibri" w:cs="Calibri"/>
          <w:spacing w:val="3"/>
          <w:position w:val="1"/>
          <w:sz w:val="21"/>
          <w:szCs w:val="21"/>
        </w:rPr>
        <w:t>m</w:t>
      </w:r>
      <w:r>
        <w:rPr>
          <w:rFonts w:ascii="Calibri" w:eastAsia="Calibri" w:hAnsi="Calibri" w:cs="Calibri"/>
          <w:spacing w:val="11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position w:val="1"/>
          <w:sz w:val="21"/>
          <w:szCs w:val="21"/>
        </w:rPr>
        <w:t>any</w:t>
      </w:r>
      <w:r>
        <w:rPr>
          <w:rFonts w:ascii="Calibri" w:eastAsia="Calibri" w:hAnsi="Calibri" w:cs="Calibri"/>
          <w:spacing w:val="9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position w:val="1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position w:val="1"/>
          <w:sz w:val="21"/>
          <w:szCs w:val="21"/>
        </w:rPr>
        <w:t>f</w:t>
      </w:r>
      <w:r>
        <w:rPr>
          <w:rFonts w:ascii="Calibri" w:eastAsia="Calibri" w:hAnsi="Calibri" w:cs="Calibri"/>
          <w:spacing w:val="5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position w:val="1"/>
          <w:sz w:val="21"/>
          <w:szCs w:val="21"/>
        </w:rPr>
        <w:t>he</w:t>
      </w:r>
      <w:r>
        <w:rPr>
          <w:rFonts w:ascii="Calibri" w:eastAsia="Calibri" w:hAnsi="Calibri" w:cs="Calibri"/>
          <w:spacing w:val="8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position w:val="1"/>
          <w:sz w:val="21"/>
          <w:szCs w:val="21"/>
        </w:rPr>
        <w:t>ou</w:t>
      </w:r>
      <w:r>
        <w:rPr>
          <w:rFonts w:ascii="Calibri" w:eastAsia="Calibri" w:hAnsi="Calibri" w:cs="Calibri"/>
          <w:spacing w:val="1"/>
          <w:position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position w:val="1"/>
          <w:sz w:val="21"/>
          <w:szCs w:val="21"/>
        </w:rPr>
        <w:t>ces</w:t>
      </w:r>
      <w:r>
        <w:rPr>
          <w:rFonts w:ascii="Calibri" w:eastAsia="Calibri" w:hAnsi="Calibri" w:cs="Calibri"/>
          <w:spacing w:val="17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position w:val="1"/>
          <w:sz w:val="21"/>
          <w:szCs w:val="21"/>
        </w:rPr>
        <w:t>b</w:t>
      </w:r>
      <w:r>
        <w:rPr>
          <w:rFonts w:ascii="Calibri" w:eastAsia="Calibri" w:hAnsi="Calibri" w:cs="Calibri"/>
          <w:spacing w:val="2"/>
          <w:w w:val="103"/>
          <w:position w:val="1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3"/>
          <w:position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2"/>
          <w:position w:val="1"/>
          <w:sz w:val="21"/>
          <w:szCs w:val="21"/>
        </w:rPr>
        <w:t>o</w:t>
      </w:r>
      <w:r>
        <w:rPr>
          <w:rFonts w:ascii="Calibri" w:eastAsia="Calibri" w:hAnsi="Calibri" w:cs="Calibri"/>
          <w:w w:val="102"/>
          <w:position w:val="1"/>
          <w:sz w:val="21"/>
          <w:szCs w:val="21"/>
        </w:rPr>
        <w:t>w</w:t>
      </w:r>
    </w:p>
    <w:p w:rsidR="00787A69" w:rsidRDefault="006F76F3">
      <w:pPr>
        <w:spacing w:before="27" w:line="240" w:lineRule="exact"/>
        <w:ind w:left="100"/>
        <w:rPr>
          <w:rFonts w:ascii="Calibri" w:eastAsia="Calibri" w:hAnsi="Calibri" w:cs="Calibri"/>
          <w:sz w:val="21"/>
          <w:szCs w:val="21"/>
        </w:rPr>
      </w:pPr>
      <w:hyperlink r:id="rId5">
        <w:r>
          <w:rPr>
            <w:rFonts w:ascii="Calibri" w:eastAsia="Calibri" w:hAnsi="Calibri" w:cs="Calibri"/>
            <w:color w:val="0462C1"/>
            <w:spacing w:val="2"/>
            <w:w w:val="103"/>
            <w:sz w:val="21"/>
            <w:szCs w:val="21"/>
            <w:u w:val="single" w:color="0462C0"/>
          </w:rPr>
          <w:t>h</w:t>
        </w:r>
        <w:r>
          <w:rPr>
            <w:rFonts w:ascii="Calibri" w:eastAsia="Calibri" w:hAnsi="Calibri" w:cs="Calibri"/>
            <w:color w:val="0462C1"/>
            <w:spacing w:val="1"/>
            <w:w w:val="103"/>
            <w:sz w:val="21"/>
            <w:szCs w:val="21"/>
            <w:u w:val="single" w:color="0462C0"/>
          </w:rPr>
          <w:t>tt</w:t>
        </w:r>
        <w:r>
          <w:rPr>
            <w:rFonts w:ascii="Calibri" w:eastAsia="Calibri" w:hAnsi="Calibri" w:cs="Calibri"/>
            <w:color w:val="0462C1"/>
            <w:spacing w:val="2"/>
            <w:w w:val="102"/>
            <w:sz w:val="21"/>
            <w:szCs w:val="21"/>
            <w:u w:val="single" w:color="0462C0"/>
          </w:rPr>
          <w:t>p</w:t>
        </w:r>
        <w:r>
          <w:rPr>
            <w:rFonts w:ascii="Calibri" w:eastAsia="Calibri" w:hAnsi="Calibri" w:cs="Calibri"/>
            <w:color w:val="0462C1"/>
            <w:spacing w:val="1"/>
            <w:w w:val="102"/>
            <w:sz w:val="21"/>
            <w:szCs w:val="21"/>
            <w:u w:val="single" w:color="0462C0"/>
          </w:rPr>
          <w:t>://</w:t>
        </w:r>
        <w:r>
          <w:rPr>
            <w:rFonts w:ascii="Calibri" w:eastAsia="Calibri" w:hAnsi="Calibri" w:cs="Calibri"/>
            <w:color w:val="0462C1"/>
            <w:spacing w:val="1"/>
            <w:w w:val="103"/>
            <w:sz w:val="21"/>
            <w:szCs w:val="21"/>
            <w:u w:val="single" w:color="0462C0"/>
          </w:rPr>
          <w:t>i</w:t>
        </w:r>
        <w:r>
          <w:rPr>
            <w:rFonts w:ascii="Calibri" w:eastAsia="Calibri" w:hAnsi="Calibri" w:cs="Calibri"/>
            <w:color w:val="0462C1"/>
            <w:spacing w:val="2"/>
            <w:w w:val="102"/>
            <w:sz w:val="21"/>
            <w:szCs w:val="21"/>
            <w:u w:val="single" w:color="0462C0"/>
          </w:rPr>
          <w:t>eeexp</w:t>
        </w:r>
        <w:r>
          <w:rPr>
            <w:rFonts w:ascii="Calibri" w:eastAsia="Calibri" w:hAnsi="Calibri" w:cs="Calibri"/>
            <w:color w:val="0462C1"/>
            <w:spacing w:val="1"/>
            <w:w w:val="102"/>
            <w:sz w:val="21"/>
            <w:szCs w:val="21"/>
            <w:u w:val="single" w:color="0462C0"/>
          </w:rPr>
          <w:t>l</w:t>
        </w:r>
        <w:r>
          <w:rPr>
            <w:rFonts w:ascii="Calibri" w:eastAsia="Calibri" w:hAnsi="Calibri" w:cs="Calibri"/>
            <w:color w:val="0462C1"/>
            <w:spacing w:val="2"/>
            <w:w w:val="102"/>
            <w:sz w:val="21"/>
            <w:szCs w:val="21"/>
            <w:u w:val="single" w:color="0462C0"/>
          </w:rPr>
          <w:t>o</w:t>
        </w:r>
        <w:r>
          <w:rPr>
            <w:rFonts w:ascii="Calibri" w:eastAsia="Calibri" w:hAnsi="Calibri" w:cs="Calibri"/>
            <w:color w:val="0462C1"/>
            <w:spacing w:val="1"/>
            <w:w w:val="102"/>
            <w:sz w:val="21"/>
            <w:szCs w:val="21"/>
            <w:u w:val="single" w:color="0462C0"/>
          </w:rPr>
          <w:t>r</w:t>
        </w:r>
        <w:r>
          <w:rPr>
            <w:rFonts w:ascii="Calibri" w:eastAsia="Calibri" w:hAnsi="Calibri" w:cs="Calibri"/>
            <w:color w:val="0462C1"/>
            <w:spacing w:val="2"/>
            <w:w w:val="102"/>
            <w:sz w:val="21"/>
            <w:szCs w:val="21"/>
            <w:u w:val="single" w:color="0462C0"/>
          </w:rPr>
          <w:t>e</w:t>
        </w:r>
        <w:r>
          <w:rPr>
            <w:rFonts w:ascii="Calibri" w:eastAsia="Calibri" w:hAnsi="Calibri" w:cs="Calibri"/>
            <w:color w:val="0462C1"/>
            <w:spacing w:val="1"/>
            <w:w w:val="103"/>
            <w:sz w:val="21"/>
            <w:szCs w:val="21"/>
            <w:u w:val="single" w:color="0462C0"/>
          </w:rPr>
          <w:t>.i</w:t>
        </w:r>
        <w:r>
          <w:rPr>
            <w:rFonts w:ascii="Calibri" w:eastAsia="Calibri" w:hAnsi="Calibri" w:cs="Calibri"/>
            <w:color w:val="0462C1"/>
            <w:spacing w:val="2"/>
            <w:w w:val="102"/>
            <w:sz w:val="21"/>
            <w:szCs w:val="21"/>
            <w:u w:val="single" w:color="0462C0"/>
          </w:rPr>
          <w:t>eee</w:t>
        </w:r>
        <w:r>
          <w:rPr>
            <w:rFonts w:ascii="Calibri" w:eastAsia="Calibri" w:hAnsi="Calibri" w:cs="Calibri"/>
            <w:color w:val="0462C1"/>
            <w:spacing w:val="1"/>
            <w:w w:val="103"/>
            <w:sz w:val="21"/>
            <w:szCs w:val="21"/>
            <w:u w:val="single" w:color="0462C0"/>
          </w:rPr>
          <w:t>.</w:t>
        </w:r>
        <w:r>
          <w:rPr>
            <w:rFonts w:ascii="Calibri" w:eastAsia="Calibri" w:hAnsi="Calibri" w:cs="Calibri"/>
            <w:color w:val="0462C1"/>
            <w:spacing w:val="2"/>
            <w:w w:val="102"/>
            <w:sz w:val="21"/>
            <w:szCs w:val="21"/>
            <w:u w:val="single" w:color="0462C0"/>
          </w:rPr>
          <w:t>o</w:t>
        </w:r>
        <w:r>
          <w:rPr>
            <w:rFonts w:ascii="Calibri" w:eastAsia="Calibri" w:hAnsi="Calibri" w:cs="Calibri"/>
            <w:color w:val="0462C1"/>
            <w:spacing w:val="1"/>
            <w:w w:val="102"/>
            <w:sz w:val="21"/>
            <w:szCs w:val="21"/>
            <w:u w:val="single" w:color="0462C0"/>
          </w:rPr>
          <w:t>r</w:t>
        </w:r>
        <w:r>
          <w:rPr>
            <w:rFonts w:ascii="Calibri" w:eastAsia="Calibri" w:hAnsi="Calibri" w:cs="Calibri"/>
            <w:color w:val="0462C1"/>
            <w:spacing w:val="2"/>
            <w:w w:val="103"/>
            <w:sz w:val="21"/>
            <w:szCs w:val="21"/>
            <w:u w:val="single" w:color="0462C0"/>
          </w:rPr>
          <w:t>g</w:t>
        </w:r>
        <w:r>
          <w:rPr>
            <w:rFonts w:ascii="Calibri" w:eastAsia="Calibri" w:hAnsi="Calibri" w:cs="Calibri"/>
            <w:color w:val="0462C1"/>
            <w:spacing w:val="1"/>
            <w:w w:val="102"/>
            <w:sz w:val="21"/>
            <w:szCs w:val="21"/>
            <w:u w:val="single" w:color="0462C0"/>
          </w:rPr>
          <w:t>/</w:t>
        </w:r>
        <w:r>
          <w:rPr>
            <w:rFonts w:ascii="Calibri" w:eastAsia="Calibri" w:hAnsi="Calibri" w:cs="Calibri"/>
            <w:color w:val="0462C1"/>
            <w:spacing w:val="2"/>
            <w:w w:val="102"/>
            <w:sz w:val="21"/>
            <w:szCs w:val="21"/>
            <w:u w:val="single" w:color="0462C0"/>
          </w:rPr>
          <w:t>docu</w:t>
        </w:r>
        <w:r>
          <w:rPr>
            <w:rFonts w:ascii="Calibri" w:eastAsia="Calibri" w:hAnsi="Calibri" w:cs="Calibri"/>
            <w:color w:val="0462C1"/>
            <w:spacing w:val="3"/>
            <w:w w:val="102"/>
            <w:sz w:val="21"/>
            <w:szCs w:val="21"/>
            <w:u w:val="single" w:color="0462C0"/>
          </w:rPr>
          <w:t>m</w:t>
        </w:r>
        <w:r>
          <w:rPr>
            <w:rFonts w:ascii="Calibri" w:eastAsia="Calibri" w:hAnsi="Calibri" w:cs="Calibri"/>
            <w:color w:val="0462C1"/>
            <w:spacing w:val="2"/>
            <w:w w:val="102"/>
            <w:sz w:val="21"/>
            <w:szCs w:val="21"/>
            <w:u w:val="single" w:color="0462C0"/>
          </w:rPr>
          <w:t>e</w:t>
        </w:r>
        <w:r>
          <w:rPr>
            <w:rFonts w:ascii="Calibri" w:eastAsia="Calibri" w:hAnsi="Calibri" w:cs="Calibri"/>
            <w:color w:val="0462C1"/>
            <w:spacing w:val="2"/>
            <w:w w:val="103"/>
            <w:sz w:val="21"/>
            <w:szCs w:val="21"/>
            <w:u w:val="single" w:color="0462C0"/>
          </w:rPr>
          <w:t>n</w:t>
        </w:r>
        <w:r>
          <w:rPr>
            <w:rFonts w:ascii="Calibri" w:eastAsia="Calibri" w:hAnsi="Calibri" w:cs="Calibri"/>
            <w:color w:val="0462C1"/>
            <w:spacing w:val="1"/>
            <w:w w:val="103"/>
            <w:sz w:val="21"/>
            <w:szCs w:val="21"/>
            <w:u w:val="single" w:color="0462C0"/>
          </w:rPr>
          <w:t>t</w:t>
        </w:r>
        <w:r>
          <w:rPr>
            <w:rFonts w:ascii="Calibri" w:eastAsia="Calibri" w:hAnsi="Calibri" w:cs="Calibri"/>
            <w:color w:val="0462C1"/>
            <w:spacing w:val="1"/>
            <w:w w:val="102"/>
            <w:sz w:val="21"/>
            <w:szCs w:val="21"/>
            <w:u w:val="single" w:color="0462C0"/>
          </w:rPr>
          <w:t>/</w:t>
        </w:r>
        <w:r>
          <w:rPr>
            <w:rFonts w:ascii="Calibri" w:eastAsia="Calibri" w:hAnsi="Calibri" w:cs="Calibri"/>
            <w:color w:val="0462C1"/>
            <w:spacing w:val="2"/>
            <w:w w:val="103"/>
            <w:sz w:val="21"/>
            <w:szCs w:val="21"/>
            <w:u w:val="single" w:color="0462C0"/>
          </w:rPr>
          <w:t>5197422</w:t>
        </w:r>
        <w:r>
          <w:rPr>
            <w:rFonts w:ascii="Calibri" w:eastAsia="Calibri" w:hAnsi="Calibri" w:cs="Calibri"/>
            <w:color w:val="0462C1"/>
            <w:spacing w:val="1"/>
            <w:w w:val="102"/>
            <w:sz w:val="21"/>
            <w:szCs w:val="21"/>
            <w:u w:val="single" w:color="0462C0"/>
          </w:rPr>
          <w:t>/</w:t>
        </w:r>
      </w:hyperlink>
      <w:r>
        <w:rPr>
          <w:rFonts w:ascii="Calibri" w:eastAsia="Calibri" w:hAnsi="Calibri" w:cs="Calibri"/>
          <w:color w:val="0462C1"/>
          <w:w w:val="102"/>
          <w:sz w:val="21"/>
          <w:szCs w:val="21"/>
        </w:rPr>
        <w:t xml:space="preserve"> </w:t>
      </w:r>
    </w:p>
    <w:p w:rsidR="00787A69" w:rsidRDefault="00787A69">
      <w:pPr>
        <w:spacing w:before="5" w:line="160" w:lineRule="exact"/>
        <w:rPr>
          <w:sz w:val="17"/>
          <w:szCs w:val="17"/>
        </w:rPr>
      </w:pPr>
    </w:p>
    <w:p w:rsidR="00787A69" w:rsidRDefault="006F76F3">
      <w:pPr>
        <w:spacing w:before="28" w:line="240" w:lineRule="exact"/>
        <w:ind w:left="100"/>
        <w:rPr>
          <w:rFonts w:ascii="Calibri" w:eastAsia="Calibri" w:hAnsi="Calibri" w:cs="Calibri"/>
          <w:sz w:val="21"/>
          <w:szCs w:val="21"/>
        </w:rPr>
      </w:pPr>
      <w:hyperlink r:id="rId6">
        <w:r>
          <w:rPr>
            <w:rFonts w:ascii="Calibri" w:eastAsia="Calibri" w:hAnsi="Calibri" w:cs="Calibri"/>
            <w:color w:val="0462C1"/>
            <w:spacing w:val="2"/>
            <w:w w:val="103"/>
            <w:sz w:val="21"/>
            <w:szCs w:val="21"/>
            <w:u w:val="single" w:color="0462C0"/>
          </w:rPr>
          <w:t>h</w:t>
        </w:r>
        <w:r>
          <w:rPr>
            <w:rFonts w:ascii="Calibri" w:eastAsia="Calibri" w:hAnsi="Calibri" w:cs="Calibri"/>
            <w:color w:val="0462C1"/>
            <w:spacing w:val="1"/>
            <w:w w:val="103"/>
            <w:sz w:val="21"/>
            <w:szCs w:val="21"/>
            <w:u w:val="single" w:color="0462C0"/>
          </w:rPr>
          <w:t>tt</w:t>
        </w:r>
        <w:r>
          <w:rPr>
            <w:rFonts w:ascii="Calibri" w:eastAsia="Calibri" w:hAnsi="Calibri" w:cs="Calibri"/>
            <w:color w:val="0462C1"/>
            <w:spacing w:val="2"/>
            <w:w w:val="102"/>
            <w:sz w:val="21"/>
            <w:szCs w:val="21"/>
            <w:u w:val="single" w:color="0462C0"/>
          </w:rPr>
          <w:t>p</w:t>
        </w:r>
        <w:r>
          <w:rPr>
            <w:rFonts w:ascii="Calibri" w:eastAsia="Calibri" w:hAnsi="Calibri" w:cs="Calibri"/>
            <w:color w:val="0462C1"/>
            <w:spacing w:val="1"/>
            <w:w w:val="102"/>
            <w:sz w:val="21"/>
            <w:szCs w:val="21"/>
            <w:u w:val="single" w:color="0462C0"/>
          </w:rPr>
          <w:t>://</w:t>
        </w:r>
        <w:r>
          <w:rPr>
            <w:rFonts w:ascii="Calibri" w:eastAsia="Calibri" w:hAnsi="Calibri" w:cs="Calibri"/>
            <w:color w:val="0462C1"/>
            <w:spacing w:val="2"/>
            <w:w w:val="102"/>
            <w:sz w:val="21"/>
            <w:szCs w:val="21"/>
            <w:u w:val="single" w:color="0462C0"/>
          </w:rPr>
          <w:t>d</w:t>
        </w:r>
        <w:r>
          <w:rPr>
            <w:rFonts w:ascii="Calibri" w:eastAsia="Calibri" w:hAnsi="Calibri" w:cs="Calibri"/>
            <w:color w:val="0462C1"/>
            <w:spacing w:val="1"/>
            <w:w w:val="102"/>
            <w:sz w:val="21"/>
            <w:szCs w:val="21"/>
            <w:u w:val="single" w:color="0462C0"/>
          </w:rPr>
          <w:t>l</w:t>
        </w:r>
        <w:r>
          <w:rPr>
            <w:rFonts w:ascii="Calibri" w:eastAsia="Calibri" w:hAnsi="Calibri" w:cs="Calibri"/>
            <w:color w:val="0462C1"/>
            <w:spacing w:val="1"/>
            <w:w w:val="103"/>
            <w:sz w:val="21"/>
            <w:szCs w:val="21"/>
            <w:u w:val="single" w:color="0462C0"/>
          </w:rPr>
          <w:t>.</w:t>
        </w:r>
        <w:r>
          <w:rPr>
            <w:rFonts w:ascii="Calibri" w:eastAsia="Calibri" w:hAnsi="Calibri" w:cs="Calibri"/>
            <w:color w:val="0462C1"/>
            <w:spacing w:val="2"/>
            <w:w w:val="102"/>
            <w:sz w:val="21"/>
            <w:szCs w:val="21"/>
            <w:u w:val="single" w:color="0462C0"/>
          </w:rPr>
          <w:t>a</w:t>
        </w:r>
        <w:r>
          <w:rPr>
            <w:rFonts w:ascii="Calibri" w:eastAsia="Calibri" w:hAnsi="Calibri" w:cs="Calibri"/>
            <w:color w:val="0462C1"/>
            <w:spacing w:val="2"/>
            <w:w w:val="103"/>
            <w:sz w:val="21"/>
            <w:szCs w:val="21"/>
            <w:u w:val="single" w:color="0462C0"/>
          </w:rPr>
          <w:t>c</w:t>
        </w:r>
        <w:r>
          <w:rPr>
            <w:rFonts w:ascii="Calibri" w:eastAsia="Calibri" w:hAnsi="Calibri" w:cs="Calibri"/>
            <w:color w:val="0462C1"/>
            <w:spacing w:val="3"/>
            <w:w w:val="102"/>
            <w:sz w:val="21"/>
            <w:szCs w:val="21"/>
            <w:u w:val="single" w:color="0462C0"/>
          </w:rPr>
          <w:t>m</w:t>
        </w:r>
        <w:r>
          <w:rPr>
            <w:rFonts w:ascii="Calibri" w:eastAsia="Calibri" w:hAnsi="Calibri" w:cs="Calibri"/>
            <w:color w:val="0462C1"/>
            <w:spacing w:val="1"/>
            <w:w w:val="103"/>
            <w:sz w:val="21"/>
            <w:szCs w:val="21"/>
            <w:u w:val="single" w:color="0462C0"/>
          </w:rPr>
          <w:t>.</w:t>
        </w:r>
        <w:r>
          <w:rPr>
            <w:rFonts w:ascii="Calibri" w:eastAsia="Calibri" w:hAnsi="Calibri" w:cs="Calibri"/>
            <w:color w:val="0462C1"/>
            <w:spacing w:val="2"/>
            <w:w w:val="102"/>
            <w:sz w:val="21"/>
            <w:szCs w:val="21"/>
            <w:u w:val="single" w:color="0462C0"/>
          </w:rPr>
          <w:t>o</w:t>
        </w:r>
        <w:r>
          <w:rPr>
            <w:rFonts w:ascii="Calibri" w:eastAsia="Calibri" w:hAnsi="Calibri" w:cs="Calibri"/>
            <w:color w:val="0462C1"/>
            <w:spacing w:val="1"/>
            <w:w w:val="102"/>
            <w:sz w:val="21"/>
            <w:szCs w:val="21"/>
            <w:u w:val="single" w:color="0462C0"/>
          </w:rPr>
          <w:t>r</w:t>
        </w:r>
        <w:r>
          <w:rPr>
            <w:rFonts w:ascii="Calibri" w:eastAsia="Calibri" w:hAnsi="Calibri" w:cs="Calibri"/>
            <w:color w:val="0462C1"/>
            <w:spacing w:val="2"/>
            <w:w w:val="103"/>
            <w:sz w:val="21"/>
            <w:szCs w:val="21"/>
            <w:u w:val="single" w:color="0462C0"/>
          </w:rPr>
          <w:t>g</w:t>
        </w:r>
        <w:r>
          <w:rPr>
            <w:rFonts w:ascii="Calibri" w:eastAsia="Calibri" w:hAnsi="Calibri" w:cs="Calibri"/>
            <w:color w:val="0462C1"/>
            <w:spacing w:val="1"/>
            <w:w w:val="102"/>
            <w:sz w:val="21"/>
            <w:szCs w:val="21"/>
            <w:u w:val="single" w:color="0462C0"/>
          </w:rPr>
          <w:t>/</w:t>
        </w:r>
        <w:r>
          <w:rPr>
            <w:rFonts w:ascii="Calibri" w:eastAsia="Calibri" w:hAnsi="Calibri" w:cs="Calibri"/>
            <w:color w:val="0462C1"/>
            <w:spacing w:val="2"/>
            <w:w w:val="103"/>
            <w:sz w:val="21"/>
            <w:szCs w:val="21"/>
            <w:u w:val="single" w:color="0462C0"/>
          </w:rPr>
          <w:t>c</w:t>
        </w:r>
        <w:r>
          <w:rPr>
            <w:rFonts w:ascii="Calibri" w:eastAsia="Calibri" w:hAnsi="Calibri" w:cs="Calibri"/>
            <w:color w:val="0462C1"/>
            <w:spacing w:val="1"/>
            <w:w w:val="103"/>
            <w:sz w:val="21"/>
            <w:szCs w:val="21"/>
            <w:u w:val="single" w:color="0462C0"/>
          </w:rPr>
          <w:t>it</w:t>
        </w:r>
        <w:r>
          <w:rPr>
            <w:rFonts w:ascii="Calibri" w:eastAsia="Calibri" w:hAnsi="Calibri" w:cs="Calibri"/>
            <w:color w:val="0462C1"/>
            <w:spacing w:val="2"/>
            <w:w w:val="102"/>
            <w:sz w:val="21"/>
            <w:szCs w:val="21"/>
            <w:u w:val="single" w:color="0462C0"/>
          </w:rPr>
          <w:t>a</w:t>
        </w:r>
        <w:r>
          <w:rPr>
            <w:rFonts w:ascii="Calibri" w:eastAsia="Calibri" w:hAnsi="Calibri" w:cs="Calibri"/>
            <w:color w:val="0462C1"/>
            <w:spacing w:val="1"/>
            <w:w w:val="103"/>
            <w:sz w:val="21"/>
            <w:szCs w:val="21"/>
            <w:u w:val="single" w:color="0462C0"/>
          </w:rPr>
          <w:t>ti</w:t>
        </w:r>
        <w:r>
          <w:rPr>
            <w:rFonts w:ascii="Calibri" w:eastAsia="Calibri" w:hAnsi="Calibri" w:cs="Calibri"/>
            <w:color w:val="0462C1"/>
            <w:spacing w:val="2"/>
            <w:w w:val="102"/>
            <w:sz w:val="21"/>
            <w:szCs w:val="21"/>
            <w:u w:val="single" w:color="0462C0"/>
          </w:rPr>
          <w:t>on</w:t>
        </w:r>
        <w:r>
          <w:rPr>
            <w:rFonts w:ascii="Calibri" w:eastAsia="Calibri" w:hAnsi="Calibri" w:cs="Calibri"/>
            <w:color w:val="0462C1"/>
            <w:spacing w:val="1"/>
            <w:w w:val="102"/>
            <w:sz w:val="21"/>
            <w:szCs w:val="21"/>
            <w:u w:val="single" w:color="0462C0"/>
          </w:rPr>
          <w:t>.</w:t>
        </w:r>
        <w:r>
          <w:rPr>
            <w:rFonts w:ascii="Calibri" w:eastAsia="Calibri" w:hAnsi="Calibri" w:cs="Calibri"/>
            <w:color w:val="0462C1"/>
            <w:spacing w:val="2"/>
            <w:w w:val="103"/>
            <w:sz w:val="21"/>
            <w:szCs w:val="21"/>
            <w:u w:val="single" w:color="0462C0"/>
          </w:rPr>
          <w:t>c</w:t>
        </w:r>
        <w:r>
          <w:rPr>
            <w:rFonts w:ascii="Calibri" w:eastAsia="Calibri" w:hAnsi="Calibri" w:cs="Calibri"/>
            <w:color w:val="0462C1"/>
            <w:spacing w:val="1"/>
            <w:w w:val="102"/>
            <w:sz w:val="21"/>
            <w:szCs w:val="21"/>
            <w:u w:val="single" w:color="0462C0"/>
          </w:rPr>
          <w:t>f</w:t>
        </w:r>
        <w:r>
          <w:rPr>
            <w:rFonts w:ascii="Calibri" w:eastAsia="Calibri" w:hAnsi="Calibri" w:cs="Calibri"/>
            <w:color w:val="0462C1"/>
            <w:spacing w:val="3"/>
            <w:w w:val="102"/>
            <w:sz w:val="21"/>
            <w:szCs w:val="21"/>
            <w:u w:val="single" w:color="0462C0"/>
          </w:rPr>
          <w:t>m</w:t>
        </w:r>
      </w:hyperlink>
      <w:proofErr w:type="gramStart"/>
      <w:r>
        <w:rPr>
          <w:rFonts w:ascii="Calibri" w:eastAsia="Calibri" w:hAnsi="Calibri" w:cs="Calibri"/>
          <w:color w:val="0462C1"/>
          <w:spacing w:val="2"/>
          <w:w w:val="102"/>
          <w:sz w:val="21"/>
          <w:szCs w:val="21"/>
          <w:u w:val="single" w:color="0462C0"/>
        </w:rPr>
        <w:t>?</w:t>
      </w:r>
      <w:r>
        <w:rPr>
          <w:rFonts w:ascii="Calibri" w:eastAsia="Calibri" w:hAnsi="Calibri" w:cs="Calibri"/>
          <w:color w:val="0462C1"/>
          <w:spacing w:val="1"/>
          <w:w w:val="103"/>
          <w:sz w:val="21"/>
          <w:szCs w:val="21"/>
          <w:u w:val="single" w:color="0462C0"/>
        </w:rPr>
        <w:t>i</w:t>
      </w:r>
      <w:r>
        <w:rPr>
          <w:rFonts w:ascii="Calibri" w:eastAsia="Calibri" w:hAnsi="Calibri" w:cs="Calibri"/>
          <w:color w:val="0462C1"/>
          <w:spacing w:val="2"/>
          <w:w w:val="102"/>
          <w:sz w:val="21"/>
          <w:szCs w:val="21"/>
          <w:u w:val="single" w:color="0462C0"/>
        </w:rPr>
        <w:t>d</w:t>
      </w:r>
      <w:proofErr w:type="gramEnd"/>
      <w:r>
        <w:rPr>
          <w:rFonts w:ascii="Calibri" w:eastAsia="Calibri" w:hAnsi="Calibri" w:cs="Calibri"/>
          <w:color w:val="0462C1"/>
          <w:spacing w:val="2"/>
          <w:w w:val="102"/>
          <w:sz w:val="21"/>
          <w:szCs w:val="21"/>
          <w:u w:val="single" w:color="0462C0"/>
        </w:rPr>
        <w:t>=</w:t>
      </w:r>
      <w:r>
        <w:rPr>
          <w:rFonts w:ascii="Calibri" w:eastAsia="Calibri" w:hAnsi="Calibri" w:cs="Calibri"/>
          <w:color w:val="0462C1"/>
          <w:spacing w:val="2"/>
          <w:w w:val="103"/>
          <w:sz w:val="21"/>
          <w:szCs w:val="21"/>
          <w:u w:val="single" w:color="0462C0"/>
        </w:rPr>
        <w:t>1608614</w:t>
      </w:r>
      <w:r>
        <w:rPr>
          <w:rFonts w:ascii="Calibri" w:eastAsia="Calibri" w:hAnsi="Calibri" w:cs="Calibri"/>
          <w:color w:val="0462C1"/>
          <w:w w:val="102"/>
          <w:sz w:val="21"/>
          <w:szCs w:val="21"/>
        </w:rPr>
        <w:t xml:space="preserve"> </w:t>
      </w:r>
    </w:p>
    <w:p w:rsidR="00787A69" w:rsidRDefault="00787A69">
      <w:pPr>
        <w:spacing w:before="5" w:line="160" w:lineRule="exact"/>
        <w:rPr>
          <w:sz w:val="17"/>
          <w:szCs w:val="17"/>
        </w:rPr>
      </w:pPr>
    </w:p>
    <w:p w:rsidR="00787A69" w:rsidRDefault="006F76F3">
      <w:pPr>
        <w:spacing w:before="28" w:line="240" w:lineRule="exact"/>
        <w:ind w:left="10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color w:val="0462C1"/>
          <w:spacing w:val="2"/>
          <w:w w:val="103"/>
          <w:sz w:val="21"/>
          <w:szCs w:val="21"/>
          <w:u w:val="single" w:color="0462C0"/>
        </w:rPr>
        <w:t>h</w:t>
      </w:r>
      <w:r>
        <w:rPr>
          <w:rFonts w:ascii="Calibri" w:eastAsia="Calibri" w:hAnsi="Calibri" w:cs="Calibri"/>
          <w:color w:val="0462C1"/>
          <w:spacing w:val="1"/>
          <w:w w:val="103"/>
          <w:sz w:val="21"/>
          <w:szCs w:val="21"/>
          <w:u w:val="single" w:color="0462C0"/>
        </w:rPr>
        <w:t>tt</w:t>
      </w:r>
      <w:r>
        <w:rPr>
          <w:rFonts w:ascii="Calibri" w:eastAsia="Calibri" w:hAnsi="Calibri" w:cs="Calibri"/>
          <w:color w:val="0462C1"/>
          <w:spacing w:val="2"/>
          <w:w w:val="102"/>
          <w:sz w:val="21"/>
          <w:szCs w:val="21"/>
          <w:u w:val="single" w:color="0462C0"/>
        </w:rPr>
        <w:t>p</w:t>
      </w:r>
      <w:r>
        <w:rPr>
          <w:rFonts w:ascii="Calibri" w:eastAsia="Calibri" w:hAnsi="Calibri" w:cs="Calibri"/>
          <w:color w:val="0462C1"/>
          <w:spacing w:val="1"/>
          <w:w w:val="102"/>
          <w:sz w:val="21"/>
          <w:szCs w:val="21"/>
          <w:u w:val="single" w:color="0462C0"/>
        </w:rPr>
        <w:t>s</w:t>
      </w:r>
      <w:r>
        <w:rPr>
          <w:rFonts w:ascii="Calibri" w:eastAsia="Calibri" w:hAnsi="Calibri" w:cs="Calibri"/>
          <w:color w:val="0462C1"/>
          <w:spacing w:val="1"/>
          <w:w w:val="103"/>
          <w:sz w:val="21"/>
          <w:szCs w:val="21"/>
          <w:u w:val="single" w:color="0462C0"/>
        </w:rPr>
        <w:t>:</w:t>
      </w:r>
      <w:r>
        <w:rPr>
          <w:rFonts w:ascii="Calibri" w:eastAsia="Calibri" w:hAnsi="Calibri" w:cs="Calibri"/>
          <w:color w:val="0462C1"/>
          <w:spacing w:val="1"/>
          <w:w w:val="102"/>
          <w:sz w:val="21"/>
          <w:szCs w:val="21"/>
          <w:u w:val="single" w:color="0462C0"/>
        </w:rPr>
        <w:t>//</w:t>
      </w:r>
      <w:r>
        <w:rPr>
          <w:rFonts w:ascii="Calibri" w:eastAsia="Calibri" w:hAnsi="Calibri" w:cs="Calibri"/>
          <w:color w:val="0462C1"/>
          <w:spacing w:val="2"/>
          <w:w w:val="102"/>
          <w:sz w:val="21"/>
          <w:szCs w:val="21"/>
          <w:u w:val="single" w:color="0462C0"/>
        </w:rPr>
        <w:t>da</w:t>
      </w:r>
      <w:r>
        <w:rPr>
          <w:rFonts w:ascii="Calibri" w:eastAsia="Calibri" w:hAnsi="Calibri" w:cs="Calibri"/>
          <w:color w:val="0462C1"/>
          <w:spacing w:val="1"/>
          <w:w w:val="103"/>
          <w:sz w:val="21"/>
          <w:szCs w:val="21"/>
          <w:u w:val="single" w:color="0462C0"/>
        </w:rPr>
        <w:t>t</w:t>
      </w:r>
      <w:r>
        <w:rPr>
          <w:rFonts w:ascii="Calibri" w:eastAsia="Calibri" w:hAnsi="Calibri" w:cs="Calibri"/>
          <w:color w:val="0462C1"/>
          <w:spacing w:val="2"/>
          <w:w w:val="102"/>
          <w:sz w:val="21"/>
          <w:szCs w:val="21"/>
          <w:u w:val="single" w:color="0462C0"/>
        </w:rPr>
        <w:t>a</w:t>
      </w:r>
      <w:r>
        <w:rPr>
          <w:rFonts w:ascii="Calibri" w:eastAsia="Calibri" w:hAnsi="Calibri" w:cs="Calibri"/>
          <w:color w:val="0462C1"/>
          <w:spacing w:val="1"/>
          <w:w w:val="102"/>
          <w:sz w:val="21"/>
          <w:szCs w:val="21"/>
          <w:u w:val="single" w:color="0462C0"/>
        </w:rPr>
        <w:t>j</w:t>
      </w:r>
      <w:r>
        <w:rPr>
          <w:rFonts w:ascii="Calibri" w:eastAsia="Calibri" w:hAnsi="Calibri" w:cs="Calibri"/>
          <w:color w:val="0462C1"/>
          <w:spacing w:val="2"/>
          <w:w w:val="102"/>
          <w:sz w:val="21"/>
          <w:szCs w:val="21"/>
          <w:u w:val="single" w:color="0462C0"/>
        </w:rPr>
        <w:t>ob</w:t>
      </w:r>
      <w:r>
        <w:rPr>
          <w:rFonts w:ascii="Calibri" w:eastAsia="Calibri" w:hAnsi="Calibri" w:cs="Calibri"/>
          <w:color w:val="0462C1"/>
          <w:spacing w:val="1"/>
          <w:w w:val="102"/>
          <w:sz w:val="21"/>
          <w:szCs w:val="21"/>
          <w:u w:val="single" w:color="0462C0"/>
        </w:rPr>
        <w:t>s</w:t>
      </w:r>
      <w:r>
        <w:rPr>
          <w:rFonts w:ascii="Calibri" w:eastAsia="Calibri" w:hAnsi="Calibri" w:cs="Calibri"/>
          <w:color w:val="0462C1"/>
          <w:spacing w:val="1"/>
          <w:w w:val="103"/>
          <w:sz w:val="21"/>
          <w:szCs w:val="21"/>
          <w:u w:val="single" w:color="0462C0"/>
        </w:rPr>
        <w:t>.</w:t>
      </w:r>
      <w:r>
        <w:rPr>
          <w:rFonts w:ascii="Calibri" w:eastAsia="Calibri" w:hAnsi="Calibri" w:cs="Calibri"/>
          <w:color w:val="0462C1"/>
          <w:spacing w:val="2"/>
          <w:w w:val="103"/>
          <w:sz w:val="21"/>
          <w:szCs w:val="21"/>
          <w:u w:val="single" w:color="0462C0"/>
        </w:rPr>
        <w:t>c</w:t>
      </w:r>
      <w:r>
        <w:rPr>
          <w:rFonts w:ascii="Calibri" w:eastAsia="Calibri" w:hAnsi="Calibri" w:cs="Calibri"/>
          <w:color w:val="0462C1"/>
          <w:spacing w:val="2"/>
          <w:w w:val="102"/>
          <w:sz w:val="21"/>
          <w:szCs w:val="21"/>
          <w:u w:val="single" w:color="0462C0"/>
        </w:rPr>
        <w:t>o</w:t>
      </w:r>
      <w:r>
        <w:rPr>
          <w:rFonts w:ascii="Calibri" w:eastAsia="Calibri" w:hAnsi="Calibri" w:cs="Calibri"/>
          <w:color w:val="0462C1"/>
          <w:spacing w:val="3"/>
          <w:w w:val="102"/>
          <w:sz w:val="21"/>
          <w:szCs w:val="21"/>
          <w:u w:val="single" w:color="0462C0"/>
        </w:rPr>
        <w:t>m</w:t>
      </w:r>
      <w:r>
        <w:rPr>
          <w:rFonts w:ascii="Calibri" w:eastAsia="Calibri" w:hAnsi="Calibri" w:cs="Calibri"/>
          <w:color w:val="0462C1"/>
          <w:spacing w:val="1"/>
          <w:w w:val="102"/>
          <w:sz w:val="21"/>
          <w:szCs w:val="21"/>
          <w:u w:val="single" w:color="0462C0"/>
        </w:rPr>
        <w:t>/</w:t>
      </w:r>
      <w:r>
        <w:rPr>
          <w:rFonts w:ascii="Calibri" w:eastAsia="Calibri" w:hAnsi="Calibri" w:cs="Calibri"/>
          <w:color w:val="0462C1"/>
          <w:spacing w:val="2"/>
          <w:w w:val="102"/>
          <w:sz w:val="21"/>
          <w:szCs w:val="21"/>
          <w:u w:val="single" w:color="0462C0"/>
        </w:rPr>
        <w:t>da</w:t>
      </w:r>
      <w:r>
        <w:rPr>
          <w:rFonts w:ascii="Calibri" w:eastAsia="Calibri" w:hAnsi="Calibri" w:cs="Calibri"/>
          <w:color w:val="0462C1"/>
          <w:spacing w:val="1"/>
          <w:w w:val="103"/>
          <w:sz w:val="21"/>
          <w:szCs w:val="21"/>
          <w:u w:val="single" w:color="0462C0"/>
        </w:rPr>
        <w:t>t</w:t>
      </w:r>
      <w:r>
        <w:rPr>
          <w:rFonts w:ascii="Calibri" w:eastAsia="Calibri" w:hAnsi="Calibri" w:cs="Calibri"/>
          <w:color w:val="0462C1"/>
          <w:spacing w:val="2"/>
          <w:w w:val="102"/>
          <w:sz w:val="21"/>
          <w:szCs w:val="21"/>
          <w:u w:val="single" w:color="0462C0"/>
        </w:rPr>
        <w:t>a</w:t>
      </w:r>
      <w:r>
        <w:rPr>
          <w:rFonts w:ascii="Calibri" w:eastAsia="Calibri" w:hAnsi="Calibri" w:cs="Calibri"/>
          <w:color w:val="0462C1"/>
          <w:spacing w:val="1"/>
          <w:w w:val="102"/>
          <w:sz w:val="21"/>
          <w:szCs w:val="21"/>
          <w:u w:val="single" w:color="0462C0"/>
        </w:rPr>
        <w:t>-</w:t>
      </w:r>
      <w:r>
        <w:rPr>
          <w:rFonts w:ascii="Calibri" w:eastAsia="Calibri" w:hAnsi="Calibri" w:cs="Calibri"/>
          <w:color w:val="0462C1"/>
          <w:spacing w:val="2"/>
          <w:w w:val="103"/>
          <w:sz w:val="21"/>
          <w:szCs w:val="21"/>
          <w:u w:val="single" w:color="0462C0"/>
        </w:rPr>
        <w:t>sc</w:t>
      </w:r>
      <w:r>
        <w:rPr>
          <w:rFonts w:ascii="Calibri" w:eastAsia="Calibri" w:hAnsi="Calibri" w:cs="Calibri"/>
          <w:color w:val="0462C1"/>
          <w:spacing w:val="1"/>
          <w:w w:val="103"/>
          <w:sz w:val="21"/>
          <w:szCs w:val="21"/>
          <w:u w:val="single" w:color="0462C0"/>
        </w:rPr>
        <w:t>i</w:t>
      </w:r>
      <w:r>
        <w:rPr>
          <w:rFonts w:ascii="Calibri" w:eastAsia="Calibri" w:hAnsi="Calibri" w:cs="Calibri"/>
          <w:color w:val="0462C1"/>
          <w:spacing w:val="2"/>
          <w:w w:val="102"/>
          <w:sz w:val="21"/>
          <w:szCs w:val="21"/>
          <w:u w:val="single" w:color="0462C0"/>
        </w:rPr>
        <w:t>en</w:t>
      </w:r>
      <w:r>
        <w:rPr>
          <w:rFonts w:ascii="Calibri" w:eastAsia="Calibri" w:hAnsi="Calibri" w:cs="Calibri"/>
          <w:color w:val="0462C1"/>
          <w:spacing w:val="2"/>
          <w:w w:val="103"/>
          <w:sz w:val="21"/>
          <w:szCs w:val="21"/>
          <w:u w:val="single" w:color="0462C0"/>
        </w:rPr>
        <w:t>ce</w:t>
      </w:r>
      <w:r>
        <w:rPr>
          <w:rFonts w:ascii="Calibri" w:eastAsia="Calibri" w:hAnsi="Calibri" w:cs="Calibri"/>
          <w:color w:val="0462C1"/>
          <w:spacing w:val="1"/>
          <w:w w:val="102"/>
          <w:sz w:val="21"/>
          <w:szCs w:val="21"/>
          <w:u w:val="single" w:color="0462C0"/>
        </w:rPr>
        <w:t>-</w:t>
      </w:r>
      <w:r>
        <w:rPr>
          <w:rFonts w:ascii="Calibri" w:eastAsia="Calibri" w:hAnsi="Calibri" w:cs="Calibri"/>
          <w:color w:val="0462C1"/>
          <w:spacing w:val="1"/>
          <w:w w:val="103"/>
          <w:sz w:val="21"/>
          <w:szCs w:val="21"/>
          <w:u w:val="single" w:color="0462C0"/>
        </w:rPr>
        <w:t>r</w:t>
      </w:r>
      <w:r>
        <w:rPr>
          <w:rFonts w:ascii="Calibri" w:eastAsia="Calibri" w:hAnsi="Calibri" w:cs="Calibri"/>
          <w:color w:val="0462C1"/>
          <w:spacing w:val="2"/>
          <w:w w:val="103"/>
          <w:sz w:val="21"/>
          <w:szCs w:val="21"/>
          <w:u w:val="single" w:color="0462C0"/>
        </w:rPr>
        <w:t>e</w:t>
      </w:r>
      <w:r>
        <w:rPr>
          <w:rFonts w:ascii="Calibri" w:eastAsia="Calibri" w:hAnsi="Calibri" w:cs="Calibri"/>
          <w:color w:val="0462C1"/>
          <w:spacing w:val="2"/>
          <w:w w:val="102"/>
          <w:sz w:val="21"/>
          <w:szCs w:val="21"/>
          <w:u w:val="single" w:color="0462C0"/>
        </w:rPr>
        <w:t>po</w:t>
      </w:r>
      <w:r>
        <w:rPr>
          <w:rFonts w:ascii="Calibri" w:eastAsia="Calibri" w:hAnsi="Calibri" w:cs="Calibri"/>
          <w:color w:val="0462C1"/>
          <w:spacing w:val="1"/>
          <w:w w:val="102"/>
          <w:sz w:val="21"/>
          <w:szCs w:val="21"/>
          <w:u w:val="single" w:color="0462C0"/>
        </w:rPr>
        <w:t>/</w:t>
      </w:r>
      <w:r>
        <w:rPr>
          <w:rFonts w:ascii="Calibri" w:eastAsia="Calibri" w:hAnsi="Calibri" w:cs="Calibri"/>
          <w:color w:val="0462C1"/>
          <w:spacing w:val="2"/>
          <w:w w:val="103"/>
          <w:sz w:val="21"/>
          <w:szCs w:val="21"/>
          <w:u w:val="single" w:color="0462C0"/>
        </w:rPr>
        <w:t>R</w:t>
      </w:r>
      <w:r>
        <w:rPr>
          <w:rFonts w:ascii="Calibri" w:eastAsia="Calibri" w:hAnsi="Calibri" w:cs="Calibri"/>
          <w:color w:val="0462C1"/>
          <w:spacing w:val="2"/>
          <w:w w:val="102"/>
          <w:sz w:val="21"/>
          <w:szCs w:val="21"/>
          <w:u w:val="single" w:color="0462C0"/>
        </w:rPr>
        <w:t>e</w:t>
      </w:r>
      <w:r>
        <w:rPr>
          <w:rFonts w:ascii="Calibri" w:eastAsia="Calibri" w:hAnsi="Calibri" w:cs="Calibri"/>
          <w:color w:val="0462C1"/>
          <w:spacing w:val="2"/>
          <w:w w:val="103"/>
          <w:sz w:val="21"/>
          <w:szCs w:val="21"/>
          <w:u w:val="single" w:color="0462C0"/>
        </w:rPr>
        <w:t>c</w:t>
      </w:r>
      <w:r>
        <w:rPr>
          <w:rFonts w:ascii="Calibri" w:eastAsia="Calibri" w:hAnsi="Calibri" w:cs="Calibri"/>
          <w:color w:val="0462C1"/>
          <w:spacing w:val="2"/>
          <w:w w:val="102"/>
          <w:sz w:val="21"/>
          <w:szCs w:val="21"/>
          <w:u w:val="single" w:color="0462C0"/>
        </w:rPr>
        <w:t>o</w:t>
      </w:r>
      <w:r>
        <w:rPr>
          <w:rFonts w:ascii="Calibri" w:eastAsia="Calibri" w:hAnsi="Calibri" w:cs="Calibri"/>
          <w:color w:val="0462C1"/>
          <w:spacing w:val="3"/>
          <w:w w:val="102"/>
          <w:sz w:val="21"/>
          <w:szCs w:val="21"/>
          <w:u w:val="single" w:color="0462C0"/>
        </w:rPr>
        <w:t>mm</w:t>
      </w:r>
      <w:r>
        <w:rPr>
          <w:rFonts w:ascii="Calibri" w:eastAsia="Calibri" w:hAnsi="Calibri" w:cs="Calibri"/>
          <w:color w:val="0462C1"/>
          <w:spacing w:val="2"/>
          <w:w w:val="102"/>
          <w:sz w:val="21"/>
          <w:szCs w:val="21"/>
          <w:u w:val="single" w:color="0462C0"/>
        </w:rPr>
        <w:t>ende</w:t>
      </w:r>
      <w:r>
        <w:rPr>
          <w:rFonts w:ascii="Calibri" w:eastAsia="Calibri" w:hAnsi="Calibri" w:cs="Calibri"/>
          <w:color w:val="0462C1"/>
          <w:spacing w:val="1"/>
          <w:w w:val="103"/>
          <w:sz w:val="21"/>
          <w:szCs w:val="21"/>
          <w:u w:val="single" w:color="0462C0"/>
        </w:rPr>
        <w:t>r</w:t>
      </w:r>
      <w:r>
        <w:rPr>
          <w:rFonts w:ascii="Calibri" w:eastAsia="Calibri" w:hAnsi="Calibri" w:cs="Calibri"/>
          <w:color w:val="0462C1"/>
          <w:spacing w:val="1"/>
          <w:w w:val="102"/>
          <w:sz w:val="21"/>
          <w:szCs w:val="21"/>
          <w:u w:val="single" w:color="0462C0"/>
        </w:rPr>
        <w:t>-</w:t>
      </w:r>
      <w:r>
        <w:rPr>
          <w:rFonts w:ascii="Calibri" w:eastAsia="Calibri" w:hAnsi="Calibri" w:cs="Calibri"/>
          <w:color w:val="0462C1"/>
          <w:spacing w:val="2"/>
          <w:w w:val="102"/>
          <w:sz w:val="21"/>
          <w:szCs w:val="21"/>
          <w:u w:val="single" w:color="0462C0"/>
        </w:rPr>
        <w:t>Sy</w:t>
      </w:r>
      <w:r>
        <w:rPr>
          <w:rFonts w:ascii="Calibri" w:eastAsia="Calibri" w:hAnsi="Calibri" w:cs="Calibri"/>
          <w:color w:val="0462C1"/>
          <w:spacing w:val="1"/>
          <w:w w:val="102"/>
          <w:sz w:val="21"/>
          <w:szCs w:val="21"/>
          <w:u w:val="single" w:color="0462C0"/>
        </w:rPr>
        <w:t>s</w:t>
      </w:r>
      <w:r>
        <w:rPr>
          <w:rFonts w:ascii="Calibri" w:eastAsia="Calibri" w:hAnsi="Calibri" w:cs="Calibri"/>
          <w:color w:val="0462C1"/>
          <w:spacing w:val="1"/>
          <w:w w:val="103"/>
          <w:sz w:val="21"/>
          <w:szCs w:val="21"/>
          <w:u w:val="single" w:color="0462C0"/>
        </w:rPr>
        <w:t>t</w:t>
      </w:r>
      <w:r>
        <w:rPr>
          <w:rFonts w:ascii="Calibri" w:eastAsia="Calibri" w:hAnsi="Calibri" w:cs="Calibri"/>
          <w:color w:val="0462C1"/>
          <w:spacing w:val="2"/>
          <w:w w:val="102"/>
          <w:sz w:val="21"/>
          <w:szCs w:val="21"/>
          <w:u w:val="single" w:color="0462C0"/>
        </w:rPr>
        <w:t>e</w:t>
      </w:r>
      <w:r>
        <w:rPr>
          <w:rFonts w:ascii="Calibri" w:eastAsia="Calibri" w:hAnsi="Calibri" w:cs="Calibri"/>
          <w:color w:val="0462C1"/>
          <w:spacing w:val="3"/>
          <w:w w:val="102"/>
          <w:sz w:val="21"/>
          <w:szCs w:val="21"/>
          <w:u w:val="single" w:color="0462C0"/>
        </w:rPr>
        <w:t>m</w:t>
      </w:r>
      <w:r>
        <w:rPr>
          <w:rFonts w:ascii="Calibri" w:eastAsia="Calibri" w:hAnsi="Calibri" w:cs="Calibri"/>
          <w:color w:val="0462C1"/>
          <w:spacing w:val="2"/>
          <w:w w:val="102"/>
          <w:sz w:val="21"/>
          <w:szCs w:val="21"/>
          <w:u w:val="single" w:color="0462C0"/>
        </w:rPr>
        <w:t>s</w:t>
      </w:r>
      <w:r>
        <w:rPr>
          <w:rFonts w:ascii="Calibri" w:eastAsia="Calibri" w:hAnsi="Calibri" w:cs="Calibri"/>
          <w:color w:val="0462C1"/>
          <w:spacing w:val="1"/>
          <w:w w:val="102"/>
          <w:sz w:val="21"/>
          <w:szCs w:val="21"/>
          <w:u w:val="single" w:color="0462C0"/>
        </w:rPr>
        <w:t>-</w:t>
      </w:r>
      <w:r>
        <w:rPr>
          <w:rFonts w:ascii="Calibri" w:eastAsia="Calibri" w:hAnsi="Calibri" w:cs="Calibri"/>
          <w:color w:val="0462C1"/>
          <w:spacing w:val="3"/>
          <w:w w:val="102"/>
          <w:sz w:val="21"/>
          <w:szCs w:val="21"/>
          <w:u w:val="single" w:color="0462C0"/>
        </w:rPr>
        <w:t>%</w:t>
      </w:r>
      <w:r>
        <w:rPr>
          <w:rFonts w:ascii="Calibri" w:eastAsia="Calibri" w:hAnsi="Calibri" w:cs="Calibri"/>
          <w:color w:val="0462C1"/>
          <w:spacing w:val="2"/>
          <w:w w:val="102"/>
          <w:sz w:val="21"/>
          <w:szCs w:val="21"/>
          <w:u w:val="single" w:color="0462C0"/>
        </w:rPr>
        <w:t>5</w:t>
      </w:r>
      <w:r>
        <w:rPr>
          <w:rFonts w:ascii="Calibri" w:eastAsia="Calibri" w:hAnsi="Calibri" w:cs="Calibri"/>
          <w:color w:val="0462C1"/>
          <w:spacing w:val="2"/>
          <w:w w:val="103"/>
          <w:sz w:val="21"/>
          <w:szCs w:val="21"/>
          <w:u w:val="single" w:color="0462C0"/>
        </w:rPr>
        <w:t>B</w:t>
      </w:r>
      <w:r>
        <w:rPr>
          <w:rFonts w:ascii="Calibri" w:eastAsia="Calibri" w:hAnsi="Calibri" w:cs="Calibri"/>
          <w:color w:val="0462C1"/>
          <w:spacing w:val="3"/>
          <w:w w:val="102"/>
          <w:sz w:val="21"/>
          <w:szCs w:val="21"/>
          <w:u w:val="single" w:color="0462C0"/>
        </w:rPr>
        <w:t>N</w:t>
      </w:r>
      <w:r>
        <w:rPr>
          <w:rFonts w:ascii="Calibri" w:eastAsia="Calibri" w:hAnsi="Calibri" w:cs="Calibri"/>
          <w:color w:val="0462C1"/>
          <w:spacing w:val="2"/>
          <w:w w:val="102"/>
          <w:sz w:val="21"/>
          <w:szCs w:val="21"/>
          <w:u w:val="single" w:color="0462C0"/>
        </w:rPr>
        <w:t>e</w:t>
      </w:r>
      <w:r>
        <w:rPr>
          <w:rFonts w:ascii="Calibri" w:eastAsia="Calibri" w:hAnsi="Calibri" w:cs="Calibri"/>
          <w:color w:val="0462C1"/>
          <w:spacing w:val="1"/>
          <w:w w:val="103"/>
          <w:sz w:val="21"/>
          <w:szCs w:val="21"/>
          <w:u w:val="single" w:color="0462C0"/>
        </w:rPr>
        <w:t>t</w:t>
      </w:r>
      <w:r>
        <w:rPr>
          <w:rFonts w:ascii="Calibri" w:eastAsia="Calibri" w:hAnsi="Calibri" w:cs="Calibri"/>
          <w:color w:val="0462C1"/>
          <w:spacing w:val="1"/>
          <w:w w:val="102"/>
          <w:sz w:val="21"/>
          <w:szCs w:val="21"/>
          <w:u w:val="single" w:color="0462C0"/>
        </w:rPr>
        <w:t>f</w:t>
      </w:r>
      <w:r>
        <w:rPr>
          <w:rFonts w:ascii="Calibri" w:eastAsia="Calibri" w:hAnsi="Calibri" w:cs="Calibri"/>
          <w:color w:val="0462C1"/>
          <w:spacing w:val="1"/>
          <w:w w:val="103"/>
          <w:sz w:val="21"/>
          <w:szCs w:val="21"/>
          <w:u w:val="single" w:color="0462C0"/>
        </w:rPr>
        <w:t>li</w:t>
      </w:r>
      <w:r>
        <w:rPr>
          <w:rFonts w:ascii="Calibri" w:eastAsia="Calibri" w:hAnsi="Calibri" w:cs="Calibri"/>
          <w:color w:val="0462C1"/>
          <w:spacing w:val="2"/>
          <w:w w:val="102"/>
          <w:sz w:val="21"/>
          <w:szCs w:val="21"/>
          <w:u w:val="single" w:color="0462C0"/>
        </w:rPr>
        <w:t>x</w:t>
      </w:r>
      <w:r>
        <w:rPr>
          <w:rFonts w:ascii="Calibri" w:eastAsia="Calibri" w:hAnsi="Calibri" w:cs="Calibri"/>
          <w:color w:val="0462C1"/>
          <w:spacing w:val="3"/>
          <w:w w:val="102"/>
          <w:sz w:val="21"/>
          <w:szCs w:val="21"/>
          <w:u w:val="single" w:color="0462C0"/>
        </w:rPr>
        <w:t>%</w:t>
      </w:r>
      <w:r>
        <w:rPr>
          <w:rFonts w:ascii="Calibri" w:eastAsia="Calibri" w:hAnsi="Calibri" w:cs="Calibri"/>
          <w:color w:val="0462C1"/>
          <w:spacing w:val="2"/>
          <w:w w:val="102"/>
          <w:sz w:val="21"/>
          <w:szCs w:val="21"/>
          <w:u w:val="single" w:color="0462C0"/>
        </w:rPr>
        <w:t>5D</w:t>
      </w:r>
      <w:r>
        <w:rPr>
          <w:rFonts w:ascii="Calibri" w:eastAsia="Calibri" w:hAnsi="Calibri" w:cs="Calibri"/>
          <w:color w:val="0462C1"/>
          <w:spacing w:val="1"/>
          <w:w w:val="103"/>
          <w:sz w:val="21"/>
          <w:szCs w:val="21"/>
          <w:u w:val="single" w:color="0462C0"/>
        </w:rPr>
        <w:t>.</w:t>
      </w:r>
      <w:r>
        <w:rPr>
          <w:rFonts w:ascii="Calibri" w:eastAsia="Calibri" w:hAnsi="Calibri" w:cs="Calibri"/>
          <w:color w:val="0462C1"/>
          <w:spacing w:val="2"/>
          <w:w w:val="102"/>
          <w:sz w:val="21"/>
          <w:szCs w:val="21"/>
          <w:u w:val="single" w:color="0462C0"/>
        </w:rPr>
        <w:t>pd</w:t>
      </w:r>
      <w:r>
        <w:rPr>
          <w:rFonts w:ascii="Calibri" w:eastAsia="Calibri" w:hAnsi="Calibri" w:cs="Calibri"/>
          <w:color w:val="0462C1"/>
          <w:spacing w:val="1"/>
          <w:w w:val="102"/>
          <w:sz w:val="21"/>
          <w:szCs w:val="21"/>
          <w:u w:val="single" w:color="0462C0"/>
        </w:rPr>
        <w:t>f</w:t>
      </w:r>
      <w:r>
        <w:rPr>
          <w:rFonts w:ascii="Calibri" w:eastAsia="Calibri" w:hAnsi="Calibri" w:cs="Calibri"/>
          <w:color w:val="0462C1"/>
          <w:w w:val="102"/>
          <w:sz w:val="21"/>
          <w:szCs w:val="21"/>
        </w:rPr>
        <w:t xml:space="preserve"> </w:t>
      </w:r>
    </w:p>
    <w:p w:rsidR="00787A69" w:rsidRDefault="00787A69">
      <w:pPr>
        <w:spacing w:line="200" w:lineRule="exact"/>
      </w:pPr>
    </w:p>
    <w:p w:rsidR="00787A69" w:rsidRDefault="00787A69">
      <w:pPr>
        <w:spacing w:line="200" w:lineRule="exact"/>
      </w:pPr>
    </w:p>
    <w:p w:rsidR="00787A69" w:rsidRDefault="00787A69">
      <w:pPr>
        <w:spacing w:before="2" w:line="220" w:lineRule="exact"/>
        <w:rPr>
          <w:sz w:val="22"/>
          <w:szCs w:val="22"/>
        </w:rPr>
      </w:pPr>
    </w:p>
    <w:p w:rsidR="00787A69" w:rsidRDefault="006F76F3">
      <w:pPr>
        <w:spacing w:before="28"/>
        <w:ind w:left="10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Ans</w:t>
      </w:r>
      <w:r>
        <w:rPr>
          <w:rFonts w:ascii="Calibri" w:eastAsia="Calibri" w:hAnsi="Calibri" w:cs="Calibri"/>
          <w:spacing w:val="3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ll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3"/>
          <w:sz w:val="21"/>
          <w:szCs w:val="21"/>
        </w:rPr>
        <w:t>w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ng</w:t>
      </w:r>
      <w:r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ques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on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s</w:t>
      </w:r>
      <w:r>
        <w:rPr>
          <w:rFonts w:ascii="Calibri" w:eastAsia="Calibri" w:hAnsi="Calibri" w:cs="Calibri"/>
          <w:w w:val="103"/>
          <w:sz w:val="21"/>
          <w:szCs w:val="21"/>
        </w:rPr>
        <w:t>:</w:t>
      </w:r>
    </w:p>
    <w:p w:rsidR="00787A69" w:rsidRDefault="00787A69">
      <w:pPr>
        <w:spacing w:line="200" w:lineRule="exact"/>
      </w:pPr>
    </w:p>
    <w:p w:rsidR="00787A69" w:rsidRDefault="00787A69">
      <w:pPr>
        <w:spacing w:line="200" w:lineRule="exact"/>
      </w:pPr>
    </w:p>
    <w:p w:rsidR="00787A69" w:rsidRDefault="00787A69">
      <w:pPr>
        <w:spacing w:before="4" w:line="280" w:lineRule="exact"/>
        <w:rPr>
          <w:sz w:val="28"/>
          <w:szCs w:val="28"/>
        </w:rPr>
      </w:pPr>
    </w:p>
    <w:p w:rsidR="00787A69" w:rsidRDefault="006F76F3">
      <w:pPr>
        <w:ind w:left="10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w w:val="103"/>
          <w:sz w:val="21"/>
          <w:szCs w:val="21"/>
        </w:rPr>
        <w:t>1</w:t>
      </w:r>
      <w:r>
        <w:rPr>
          <w:rFonts w:ascii="Calibri" w:eastAsia="Calibri" w:hAnsi="Calibri" w:cs="Calibri"/>
          <w:w w:val="103"/>
          <w:sz w:val="21"/>
          <w:szCs w:val="21"/>
        </w:rPr>
        <w:t>.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Rec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ende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y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s (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RS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)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ba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ed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on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one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f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s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g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s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–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con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f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ilt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g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and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co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ll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abo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ve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:rsidR="00787A69" w:rsidRDefault="006F76F3">
      <w:pPr>
        <w:spacing w:line="240" w:lineRule="exact"/>
        <w:ind w:left="100"/>
        <w:rPr>
          <w:rFonts w:ascii="Calibri" w:eastAsia="Calibri" w:hAnsi="Calibri" w:cs="Calibri"/>
          <w:sz w:val="21"/>
          <w:szCs w:val="21"/>
        </w:rPr>
      </w:pPr>
      <w:proofErr w:type="gramStart"/>
      <w:r>
        <w:rPr>
          <w:rFonts w:ascii="Calibri" w:eastAsia="Calibri" w:hAnsi="Calibri" w:cs="Calibri"/>
          <w:spacing w:val="1"/>
          <w:w w:val="102"/>
          <w:position w:val="1"/>
          <w:sz w:val="21"/>
          <w:szCs w:val="21"/>
        </w:rPr>
        <w:t>fi</w:t>
      </w:r>
      <w:r>
        <w:rPr>
          <w:rFonts w:ascii="Calibri" w:eastAsia="Calibri" w:hAnsi="Calibri" w:cs="Calibri"/>
          <w:spacing w:val="1"/>
          <w:w w:val="103"/>
          <w:position w:val="1"/>
          <w:sz w:val="21"/>
          <w:szCs w:val="21"/>
        </w:rPr>
        <w:t>lt</w:t>
      </w:r>
      <w:r>
        <w:rPr>
          <w:rFonts w:ascii="Calibri" w:eastAsia="Calibri" w:hAnsi="Calibri" w:cs="Calibri"/>
          <w:spacing w:val="2"/>
          <w:w w:val="103"/>
          <w:position w:val="1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3"/>
          <w:position w:val="1"/>
          <w:sz w:val="21"/>
          <w:szCs w:val="21"/>
        </w:rPr>
        <w:t>ri</w:t>
      </w:r>
      <w:r>
        <w:rPr>
          <w:rFonts w:ascii="Calibri" w:eastAsia="Calibri" w:hAnsi="Calibri" w:cs="Calibri"/>
          <w:spacing w:val="2"/>
          <w:w w:val="102"/>
          <w:position w:val="1"/>
          <w:sz w:val="21"/>
          <w:szCs w:val="21"/>
        </w:rPr>
        <w:t>n</w:t>
      </w:r>
      <w:r>
        <w:rPr>
          <w:rFonts w:ascii="Calibri" w:eastAsia="Calibri" w:hAnsi="Calibri" w:cs="Calibri"/>
          <w:spacing w:val="2"/>
          <w:w w:val="103"/>
          <w:position w:val="1"/>
          <w:sz w:val="21"/>
          <w:szCs w:val="21"/>
        </w:rPr>
        <w:t>g</w:t>
      </w:r>
      <w:proofErr w:type="gramEnd"/>
      <w:r>
        <w:rPr>
          <w:rFonts w:ascii="Calibri" w:eastAsia="Calibri" w:hAnsi="Calibri" w:cs="Calibri"/>
          <w:spacing w:val="1"/>
          <w:w w:val="103"/>
          <w:position w:val="1"/>
          <w:sz w:val="21"/>
          <w:szCs w:val="21"/>
        </w:rPr>
        <w:t>.</w:t>
      </w:r>
      <w:r>
        <w:rPr>
          <w:rFonts w:ascii="Calibri" w:eastAsia="Calibri" w:hAnsi="Calibri" w:cs="Calibri"/>
          <w:spacing w:val="1"/>
          <w:w w:val="102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w w:val="102"/>
          <w:position w:val="1"/>
          <w:sz w:val="21"/>
          <w:szCs w:val="21"/>
        </w:rPr>
        <w:t>W</w:t>
      </w:r>
      <w:r>
        <w:rPr>
          <w:rFonts w:ascii="Calibri" w:eastAsia="Calibri" w:hAnsi="Calibri" w:cs="Calibri"/>
          <w:spacing w:val="1"/>
          <w:w w:val="103"/>
          <w:position w:val="1"/>
          <w:sz w:val="21"/>
          <w:szCs w:val="21"/>
        </w:rPr>
        <w:t>rit</w:t>
      </w:r>
      <w:r>
        <w:rPr>
          <w:rFonts w:ascii="Calibri" w:eastAsia="Calibri" w:hAnsi="Calibri" w:cs="Calibri"/>
          <w:spacing w:val="2"/>
          <w:w w:val="103"/>
          <w:position w:val="1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2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position w:val="1"/>
          <w:sz w:val="21"/>
          <w:szCs w:val="21"/>
        </w:rPr>
        <w:t>do</w:t>
      </w:r>
      <w:r>
        <w:rPr>
          <w:rFonts w:ascii="Calibri" w:eastAsia="Calibri" w:hAnsi="Calibri" w:cs="Calibri"/>
          <w:spacing w:val="3"/>
          <w:w w:val="102"/>
          <w:position w:val="1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w w:val="102"/>
          <w:position w:val="1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w w:val="102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position w:val="1"/>
          <w:sz w:val="21"/>
          <w:szCs w:val="21"/>
        </w:rPr>
        <w:t>ke</w:t>
      </w:r>
      <w:r>
        <w:rPr>
          <w:rFonts w:ascii="Calibri" w:eastAsia="Calibri" w:hAnsi="Calibri" w:cs="Calibri"/>
          <w:spacing w:val="2"/>
          <w:w w:val="103"/>
          <w:position w:val="1"/>
          <w:sz w:val="21"/>
          <w:szCs w:val="21"/>
        </w:rPr>
        <w:t>y</w:t>
      </w:r>
      <w:r>
        <w:rPr>
          <w:rFonts w:ascii="Calibri" w:eastAsia="Calibri" w:hAnsi="Calibri" w:cs="Calibri"/>
          <w:spacing w:val="1"/>
          <w:w w:val="102"/>
          <w:position w:val="1"/>
          <w:sz w:val="21"/>
          <w:szCs w:val="21"/>
        </w:rPr>
        <w:t xml:space="preserve"> f</w:t>
      </w:r>
      <w:r>
        <w:rPr>
          <w:rFonts w:ascii="Calibri" w:eastAsia="Calibri" w:hAnsi="Calibri" w:cs="Calibri"/>
          <w:spacing w:val="2"/>
          <w:w w:val="102"/>
          <w:position w:val="1"/>
          <w:sz w:val="21"/>
          <w:szCs w:val="21"/>
        </w:rPr>
        <w:t>ea</w:t>
      </w:r>
      <w:r>
        <w:rPr>
          <w:rFonts w:ascii="Calibri" w:eastAsia="Calibri" w:hAnsi="Calibri" w:cs="Calibri"/>
          <w:spacing w:val="1"/>
          <w:w w:val="103"/>
          <w:position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3"/>
          <w:position w:val="1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w w:val="103"/>
          <w:position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3"/>
          <w:position w:val="1"/>
          <w:sz w:val="21"/>
          <w:szCs w:val="21"/>
        </w:rPr>
        <w:t>e</w:t>
      </w:r>
      <w:r>
        <w:rPr>
          <w:rFonts w:ascii="Calibri" w:eastAsia="Calibri" w:hAnsi="Calibri" w:cs="Calibri"/>
          <w:spacing w:val="2"/>
          <w:w w:val="102"/>
          <w:position w:val="1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w w:val="102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position w:val="1"/>
          <w:sz w:val="21"/>
          <w:szCs w:val="21"/>
        </w:rPr>
        <w:t>and</w:t>
      </w:r>
      <w:r>
        <w:rPr>
          <w:rFonts w:ascii="Calibri" w:eastAsia="Calibri" w:hAnsi="Calibri" w:cs="Calibri"/>
          <w:spacing w:val="1"/>
          <w:w w:val="102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position w:val="1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w w:val="102"/>
          <w:position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position w:val="1"/>
          <w:sz w:val="21"/>
          <w:szCs w:val="21"/>
        </w:rPr>
        <w:t>ope</w:t>
      </w:r>
      <w:r>
        <w:rPr>
          <w:rFonts w:ascii="Calibri" w:eastAsia="Calibri" w:hAnsi="Calibri" w:cs="Calibri"/>
          <w:spacing w:val="1"/>
          <w:w w:val="103"/>
          <w:position w:val="1"/>
          <w:sz w:val="21"/>
          <w:szCs w:val="21"/>
        </w:rPr>
        <w:t>rti</w:t>
      </w:r>
      <w:r>
        <w:rPr>
          <w:rFonts w:ascii="Calibri" w:eastAsia="Calibri" w:hAnsi="Calibri" w:cs="Calibri"/>
          <w:spacing w:val="2"/>
          <w:w w:val="102"/>
          <w:position w:val="1"/>
          <w:sz w:val="21"/>
          <w:szCs w:val="21"/>
        </w:rPr>
        <w:t>es</w:t>
      </w:r>
      <w:r>
        <w:rPr>
          <w:rFonts w:ascii="Calibri" w:eastAsia="Calibri" w:hAnsi="Calibri" w:cs="Calibri"/>
          <w:spacing w:val="1"/>
          <w:w w:val="102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position w:val="1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2"/>
          <w:position w:val="1"/>
          <w:sz w:val="21"/>
          <w:szCs w:val="21"/>
        </w:rPr>
        <w:t xml:space="preserve">f </w:t>
      </w:r>
      <w:r>
        <w:rPr>
          <w:rFonts w:ascii="Calibri" w:eastAsia="Calibri" w:hAnsi="Calibri" w:cs="Calibri"/>
          <w:spacing w:val="2"/>
          <w:w w:val="102"/>
          <w:position w:val="1"/>
          <w:sz w:val="21"/>
          <w:szCs w:val="21"/>
        </w:rPr>
        <w:t>ea</w:t>
      </w:r>
      <w:r>
        <w:rPr>
          <w:rFonts w:ascii="Calibri" w:eastAsia="Calibri" w:hAnsi="Calibri" w:cs="Calibri"/>
          <w:spacing w:val="2"/>
          <w:w w:val="103"/>
          <w:position w:val="1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w w:val="102"/>
          <w:position w:val="1"/>
          <w:sz w:val="21"/>
          <w:szCs w:val="21"/>
        </w:rPr>
        <w:t>h</w:t>
      </w:r>
      <w:r>
        <w:rPr>
          <w:rFonts w:ascii="Calibri" w:eastAsia="Calibri" w:hAnsi="Calibri" w:cs="Calibri"/>
          <w:spacing w:val="1"/>
          <w:w w:val="102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position w:val="1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2"/>
          <w:position w:val="1"/>
          <w:sz w:val="21"/>
          <w:szCs w:val="21"/>
        </w:rPr>
        <w:t xml:space="preserve">f </w:t>
      </w:r>
      <w:r>
        <w:rPr>
          <w:rFonts w:ascii="Calibri" w:eastAsia="Calibri" w:hAnsi="Calibri" w:cs="Calibri"/>
          <w:spacing w:val="1"/>
          <w:w w:val="103"/>
          <w:position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3"/>
          <w:position w:val="1"/>
          <w:sz w:val="21"/>
          <w:szCs w:val="21"/>
        </w:rPr>
        <w:t>h</w:t>
      </w:r>
      <w:r>
        <w:rPr>
          <w:rFonts w:ascii="Calibri" w:eastAsia="Calibri" w:hAnsi="Calibri" w:cs="Calibri"/>
          <w:spacing w:val="2"/>
          <w:w w:val="102"/>
          <w:position w:val="1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w w:val="102"/>
          <w:position w:val="1"/>
          <w:sz w:val="21"/>
          <w:szCs w:val="21"/>
        </w:rPr>
        <w:t>m</w:t>
      </w:r>
      <w:r>
        <w:rPr>
          <w:rFonts w:ascii="Calibri" w:eastAsia="Calibri" w:hAnsi="Calibri" w:cs="Calibri"/>
          <w:spacing w:val="4"/>
          <w:w w:val="103"/>
          <w:position w:val="1"/>
          <w:sz w:val="21"/>
          <w:szCs w:val="21"/>
        </w:rPr>
        <w:t>.</w:t>
      </w:r>
      <w:r>
        <w:rPr>
          <w:rFonts w:ascii="Calibri" w:eastAsia="Calibri" w:hAnsi="Calibri" w:cs="Calibri"/>
          <w:w w:val="102"/>
          <w:position w:val="1"/>
          <w:sz w:val="21"/>
          <w:szCs w:val="21"/>
        </w:rPr>
        <w:t xml:space="preserve"> </w:t>
      </w:r>
    </w:p>
    <w:p w:rsidR="00787A69" w:rsidRDefault="00787A69">
      <w:pPr>
        <w:spacing w:before="16" w:line="260" w:lineRule="exact"/>
        <w:rPr>
          <w:sz w:val="26"/>
          <w:szCs w:val="26"/>
        </w:rPr>
      </w:pPr>
    </w:p>
    <w:p w:rsidR="00787A69" w:rsidRDefault="006F76F3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The content </w:t>
      </w:r>
      <w:r>
        <w:rPr>
          <w:sz w:val="24"/>
          <w:szCs w:val="24"/>
        </w:rPr>
        <w:t>filtering approach creates a profile for each user or product to characterize its nature</w:t>
      </w:r>
    </w:p>
    <w:p w:rsidR="00787A69" w:rsidRDefault="00787A69">
      <w:pPr>
        <w:spacing w:line="100" w:lineRule="exact"/>
        <w:rPr>
          <w:sz w:val="10"/>
          <w:szCs w:val="10"/>
        </w:rPr>
      </w:pPr>
    </w:p>
    <w:p w:rsidR="00787A69" w:rsidRDefault="00787A69">
      <w:pPr>
        <w:spacing w:line="200" w:lineRule="exact"/>
      </w:pPr>
    </w:p>
    <w:p w:rsidR="00787A69" w:rsidRDefault="006F76F3">
      <w:pPr>
        <w:ind w:left="460"/>
        <w:rPr>
          <w:sz w:val="24"/>
          <w:szCs w:val="24"/>
        </w:rPr>
      </w:pPr>
      <w:r>
        <w:rPr>
          <w:w w:val="131"/>
          <w:sz w:val="24"/>
          <w:szCs w:val="24"/>
        </w:rPr>
        <w:t xml:space="preserve">•  </w:t>
      </w:r>
      <w:r>
        <w:rPr>
          <w:spacing w:val="14"/>
          <w:w w:val="131"/>
          <w:sz w:val="24"/>
          <w:szCs w:val="24"/>
        </w:rPr>
        <w:t xml:space="preserve"> </w:t>
      </w:r>
      <w:r>
        <w:rPr>
          <w:sz w:val="24"/>
          <w:szCs w:val="24"/>
        </w:rPr>
        <w:t>Profile based</w:t>
      </w:r>
    </w:p>
    <w:p w:rsidR="00787A69" w:rsidRDefault="006F76F3">
      <w:pPr>
        <w:spacing w:before="17"/>
        <w:ind w:left="460"/>
        <w:rPr>
          <w:sz w:val="24"/>
          <w:szCs w:val="24"/>
        </w:rPr>
      </w:pPr>
      <w:r>
        <w:rPr>
          <w:w w:val="131"/>
          <w:sz w:val="24"/>
          <w:szCs w:val="24"/>
        </w:rPr>
        <w:t xml:space="preserve">•  </w:t>
      </w:r>
      <w:r>
        <w:rPr>
          <w:spacing w:val="14"/>
          <w:w w:val="131"/>
          <w:sz w:val="24"/>
          <w:szCs w:val="24"/>
        </w:rPr>
        <w:t xml:space="preserve"> </w:t>
      </w:r>
      <w:r>
        <w:rPr>
          <w:sz w:val="24"/>
          <w:szCs w:val="24"/>
        </w:rPr>
        <w:t>require gathering external information that might not be available or easy to collect.</w:t>
      </w:r>
    </w:p>
    <w:p w:rsidR="00787A69" w:rsidRDefault="00787A69">
      <w:pPr>
        <w:spacing w:before="16" w:line="260" w:lineRule="exact"/>
        <w:rPr>
          <w:sz w:val="26"/>
          <w:szCs w:val="26"/>
        </w:rPr>
      </w:pPr>
    </w:p>
    <w:p w:rsidR="00787A69" w:rsidRDefault="006F76F3">
      <w:pPr>
        <w:ind w:left="100" w:right="762"/>
        <w:rPr>
          <w:sz w:val="24"/>
          <w:szCs w:val="24"/>
        </w:rPr>
      </w:pPr>
      <w:r>
        <w:rPr>
          <w:sz w:val="24"/>
          <w:szCs w:val="24"/>
        </w:rPr>
        <w:t xml:space="preserve">Collaborative filtering analyzes relationships between </w:t>
      </w:r>
      <w:r>
        <w:rPr>
          <w:sz w:val="24"/>
          <w:szCs w:val="24"/>
        </w:rPr>
        <w:t>users and interdependencies among products to identify new user-item associations.</w:t>
      </w:r>
    </w:p>
    <w:p w:rsidR="00787A69" w:rsidRDefault="00787A69">
      <w:pPr>
        <w:spacing w:before="13" w:line="280" w:lineRule="exact"/>
        <w:rPr>
          <w:sz w:val="28"/>
          <w:szCs w:val="28"/>
        </w:rPr>
      </w:pPr>
    </w:p>
    <w:p w:rsidR="00787A69" w:rsidRDefault="006F76F3">
      <w:pPr>
        <w:ind w:left="460"/>
        <w:rPr>
          <w:sz w:val="24"/>
          <w:szCs w:val="24"/>
        </w:rPr>
      </w:pPr>
      <w:r>
        <w:rPr>
          <w:w w:val="131"/>
          <w:sz w:val="24"/>
          <w:szCs w:val="24"/>
        </w:rPr>
        <w:t xml:space="preserve">•  </w:t>
      </w:r>
      <w:r>
        <w:rPr>
          <w:spacing w:val="14"/>
          <w:w w:val="131"/>
          <w:sz w:val="24"/>
          <w:szCs w:val="24"/>
        </w:rPr>
        <w:t xml:space="preserve"> </w:t>
      </w:r>
      <w:r>
        <w:rPr>
          <w:sz w:val="24"/>
          <w:szCs w:val="24"/>
        </w:rPr>
        <w:t>Domain free</w:t>
      </w:r>
    </w:p>
    <w:p w:rsidR="00787A69" w:rsidRDefault="006F76F3">
      <w:pPr>
        <w:spacing w:before="21"/>
        <w:ind w:left="460"/>
        <w:rPr>
          <w:sz w:val="24"/>
          <w:szCs w:val="24"/>
        </w:rPr>
      </w:pPr>
      <w:r>
        <w:rPr>
          <w:w w:val="131"/>
          <w:sz w:val="24"/>
          <w:szCs w:val="24"/>
        </w:rPr>
        <w:t xml:space="preserve">•  </w:t>
      </w:r>
      <w:r>
        <w:rPr>
          <w:spacing w:val="14"/>
          <w:w w:val="131"/>
          <w:sz w:val="24"/>
          <w:szCs w:val="24"/>
        </w:rPr>
        <w:t xml:space="preserve"> </w:t>
      </w:r>
      <w:r>
        <w:rPr>
          <w:sz w:val="24"/>
          <w:szCs w:val="24"/>
        </w:rPr>
        <w:t>More accurate than content based</w:t>
      </w:r>
    </w:p>
    <w:p w:rsidR="00787A69" w:rsidRDefault="006F76F3">
      <w:pPr>
        <w:tabs>
          <w:tab w:val="left" w:pos="820"/>
        </w:tabs>
        <w:spacing w:before="21" w:line="260" w:lineRule="exact"/>
        <w:ind w:left="820" w:right="554" w:hanging="360"/>
        <w:rPr>
          <w:sz w:val="24"/>
          <w:szCs w:val="24"/>
        </w:rPr>
      </w:pPr>
      <w:r>
        <w:rPr>
          <w:w w:val="131"/>
          <w:sz w:val="24"/>
          <w:szCs w:val="24"/>
        </w:rPr>
        <w:t>•</w:t>
      </w:r>
      <w:r>
        <w:rPr>
          <w:sz w:val="24"/>
          <w:szCs w:val="24"/>
        </w:rPr>
        <w:tab/>
        <w:t>It’s a cold start problem due to its inability to address the system’s new products and users</w:t>
      </w:r>
    </w:p>
    <w:p w:rsidR="00787A69" w:rsidRDefault="00787A69">
      <w:pPr>
        <w:spacing w:before="2" w:line="180" w:lineRule="exact"/>
        <w:rPr>
          <w:sz w:val="19"/>
          <w:szCs w:val="19"/>
        </w:rPr>
      </w:pPr>
    </w:p>
    <w:p w:rsidR="00787A69" w:rsidRDefault="00787A69">
      <w:pPr>
        <w:spacing w:line="200" w:lineRule="exact"/>
      </w:pPr>
    </w:p>
    <w:p w:rsidR="00787A69" w:rsidRDefault="006F76F3" w:rsidP="006F76F3">
      <w:pPr>
        <w:spacing w:line="240" w:lineRule="exac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2</w:t>
      </w:r>
      <w:r>
        <w:rPr>
          <w:rFonts w:ascii="Calibri" w:eastAsia="Calibri" w:hAnsi="Calibri" w:cs="Calibri"/>
          <w:sz w:val="21"/>
          <w:szCs w:val="21"/>
        </w:rPr>
        <w:t>.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3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ri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y</w:t>
      </w:r>
      <w:r>
        <w:rPr>
          <w:rFonts w:ascii="Calibri" w:eastAsia="Calibri" w:hAnsi="Calibri" w:cs="Calibri"/>
          <w:spacing w:val="1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eas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co</w:t>
      </w:r>
      <w:r>
        <w:rPr>
          <w:rFonts w:ascii="Calibri" w:eastAsia="Calibri" w:hAnsi="Calibri" w:cs="Calibri"/>
          <w:spacing w:val="1"/>
          <w:sz w:val="21"/>
          <w:szCs w:val="21"/>
        </w:rPr>
        <w:t>ll</w:t>
      </w:r>
      <w:r>
        <w:rPr>
          <w:rFonts w:ascii="Calibri" w:eastAsia="Calibri" w:hAnsi="Calibri" w:cs="Calibri"/>
          <w:spacing w:val="2"/>
          <w:sz w:val="21"/>
          <w:szCs w:val="21"/>
        </w:rPr>
        <w:t>abo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sz w:val="21"/>
          <w:szCs w:val="21"/>
        </w:rPr>
        <w:t>ve</w:t>
      </w:r>
      <w:r>
        <w:rPr>
          <w:rFonts w:ascii="Calibri" w:eastAsia="Calibri" w:hAnsi="Calibri" w:cs="Calibri"/>
          <w:spacing w:val="2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filt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ri</w:t>
      </w:r>
      <w:r>
        <w:rPr>
          <w:rFonts w:ascii="Calibri" w:eastAsia="Calibri" w:hAnsi="Calibri" w:cs="Calibri"/>
          <w:spacing w:val="2"/>
          <w:sz w:val="21"/>
          <w:szCs w:val="21"/>
        </w:rPr>
        <w:t>ng</w:t>
      </w:r>
      <w:r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ne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ghbo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hood</w:t>
      </w:r>
      <w:r>
        <w:rPr>
          <w:rFonts w:ascii="Calibri" w:eastAsia="Calibri" w:hAnsi="Calibri" w:cs="Calibri"/>
          <w:spacing w:val="2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hods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and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en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ac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ode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.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W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do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ke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y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f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es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f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ea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f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he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.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:rsidR="00787A69" w:rsidRDefault="006F76F3">
      <w:pPr>
        <w:spacing w:line="200" w:lineRule="exact"/>
        <w:ind w:left="10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:rsidR="00787A69" w:rsidRDefault="006F76F3">
      <w:pPr>
        <w:spacing w:line="200" w:lineRule="exact"/>
        <w:ind w:left="10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w w:val="102"/>
          <w:position w:val="1"/>
          <w:sz w:val="21"/>
          <w:szCs w:val="21"/>
        </w:rPr>
        <w:t xml:space="preserve"> </w:t>
      </w:r>
    </w:p>
    <w:p w:rsidR="00787A69" w:rsidRDefault="00787A69">
      <w:pPr>
        <w:spacing w:before="16" w:line="260" w:lineRule="exact"/>
        <w:rPr>
          <w:sz w:val="26"/>
          <w:szCs w:val="26"/>
        </w:rPr>
      </w:pPr>
    </w:p>
    <w:p w:rsidR="00787A69" w:rsidRDefault="006F76F3">
      <w:pPr>
        <w:ind w:left="100"/>
        <w:rPr>
          <w:rFonts w:ascii="Calibri" w:eastAsia="Calibri" w:hAnsi="Calibri" w:cs="Calibri"/>
          <w:sz w:val="21"/>
          <w:szCs w:val="21"/>
        </w:rPr>
        <w:sectPr w:rsidR="00787A69">
          <w:pgSz w:w="12240" w:h="15840"/>
          <w:pgMar w:top="1420" w:right="136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pacing w:val="2"/>
          <w:w w:val="102"/>
          <w:sz w:val="21"/>
          <w:szCs w:val="21"/>
        </w:rPr>
        <w:t>Ne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g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hbo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-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hood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hod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s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   </w:t>
      </w:r>
    </w:p>
    <w:p w:rsidR="00787A69" w:rsidRDefault="006F76F3" w:rsidP="006F76F3">
      <w:pPr>
        <w:spacing w:before="86"/>
        <w:rPr>
          <w:rFonts w:ascii="Calibri" w:eastAsia="Calibri" w:hAnsi="Calibri" w:cs="Calibri"/>
          <w:sz w:val="21"/>
          <w:szCs w:val="21"/>
        </w:rPr>
      </w:pPr>
      <w:r>
        <w:rPr>
          <w:w w:val="135"/>
          <w:sz w:val="21"/>
          <w:szCs w:val="21"/>
        </w:rPr>
        <w:lastRenderedPageBreak/>
        <w:t xml:space="preserve">       </w:t>
      </w:r>
      <w:r>
        <w:rPr>
          <w:w w:val="135"/>
          <w:sz w:val="21"/>
          <w:szCs w:val="21"/>
        </w:rPr>
        <w:t>•</w:t>
      </w:r>
      <w:r>
        <w:rPr>
          <w:sz w:val="21"/>
          <w:szCs w:val="21"/>
        </w:rPr>
        <w:t xml:space="preserve">    </w:t>
      </w:r>
      <w:r>
        <w:rPr>
          <w:spacing w:val="-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ce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ed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on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co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pu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g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onsh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ps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be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een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r,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ve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y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,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be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w</w:t>
      </w:r>
      <w:r>
        <w:rPr>
          <w:rFonts w:ascii="Calibri" w:eastAsia="Calibri" w:hAnsi="Calibri" w:cs="Calibri"/>
          <w:spacing w:val="5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us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.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:rsidR="00787A69" w:rsidRDefault="006F76F3">
      <w:pPr>
        <w:tabs>
          <w:tab w:val="left" w:pos="820"/>
        </w:tabs>
        <w:spacing w:before="27" w:line="247" w:lineRule="auto"/>
        <w:ind w:left="820" w:right="998" w:hanging="360"/>
        <w:rPr>
          <w:rFonts w:ascii="Calibri" w:eastAsia="Calibri" w:hAnsi="Calibri" w:cs="Calibri"/>
          <w:sz w:val="21"/>
          <w:szCs w:val="21"/>
        </w:rPr>
      </w:pPr>
      <w:r>
        <w:rPr>
          <w:w w:val="135"/>
          <w:sz w:val="21"/>
          <w:szCs w:val="21"/>
        </w:rPr>
        <w:t>•</w:t>
      </w:r>
      <w:r>
        <w:rPr>
          <w:sz w:val="21"/>
          <w:szCs w:val="21"/>
        </w:rPr>
        <w:tab/>
      </w:r>
      <w:proofErr w:type="gramStart"/>
      <w:r>
        <w:rPr>
          <w:rFonts w:ascii="Calibri" w:eastAsia="Calibri" w:hAnsi="Calibri" w:cs="Calibri"/>
          <w:spacing w:val="1"/>
          <w:sz w:val="21"/>
          <w:szCs w:val="21"/>
        </w:rPr>
        <w:t>it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sz w:val="21"/>
          <w:szCs w:val="21"/>
        </w:rPr>
        <w:t>-</w:t>
      </w:r>
      <w:proofErr w:type="gramEnd"/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ri</w:t>
      </w:r>
      <w:r>
        <w:rPr>
          <w:rFonts w:ascii="Calibri" w:eastAsia="Calibri" w:hAnsi="Calibri" w:cs="Calibri"/>
          <w:spacing w:val="2"/>
          <w:sz w:val="21"/>
          <w:szCs w:val="21"/>
        </w:rPr>
        <w:t>en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ed</w:t>
      </w:r>
      <w:r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app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oach</w:t>
      </w:r>
      <w:r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eva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ua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es</w:t>
      </w:r>
      <w:r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r’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ence</w:t>
      </w:r>
      <w:r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an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based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on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sz w:val="21"/>
          <w:szCs w:val="21"/>
        </w:rPr>
        <w:t>ngs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“ne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ghbo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ng”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by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sa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use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r.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 </w:t>
      </w:r>
    </w:p>
    <w:p w:rsidR="00787A69" w:rsidRDefault="006F76F3">
      <w:pPr>
        <w:spacing w:before="14"/>
        <w:ind w:left="460"/>
        <w:rPr>
          <w:rFonts w:ascii="Calibri" w:eastAsia="Calibri" w:hAnsi="Calibri" w:cs="Calibri"/>
          <w:sz w:val="21"/>
          <w:szCs w:val="21"/>
        </w:rPr>
      </w:pPr>
      <w:r>
        <w:rPr>
          <w:w w:val="131"/>
          <w:sz w:val="24"/>
          <w:szCs w:val="24"/>
        </w:rPr>
        <w:t>•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h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proofErr w:type="gramEnd"/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use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-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ed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app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oa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de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ti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f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es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k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e-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nded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use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an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ea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r’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:rsidR="00787A69" w:rsidRDefault="006F76F3">
      <w:pPr>
        <w:spacing w:before="17"/>
        <w:ind w:left="784" w:right="8048"/>
        <w:jc w:val="center"/>
        <w:rPr>
          <w:sz w:val="17"/>
          <w:szCs w:val="17"/>
        </w:rPr>
      </w:pPr>
      <w:proofErr w:type="gramStart"/>
      <w:r>
        <w:rPr>
          <w:rFonts w:ascii="Calibri" w:eastAsia="Calibri" w:hAnsi="Calibri" w:cs="Calibri"/>
          <w:spacing w:val="1"/>
          <w:w w:val="102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g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proofErr w:type="gramEnd"/>
      <w:r>
        <w:rPr>
          <w:w w:val="104"/>
          <w:sz w:val="17"/>
          <w:szCs w:val="17"/>
        </w:rPr>
        <w:t>.</w:t>
      </w:r>
    </w:p>
    <w:p w:rsidR="00787A69" w:rsidRDefault="00787A69">
      <w:pPr>
        <w:spacing w:before="11" w:line="280" w:lineRule="exact"/>
        <w:rPr>
          <w:sz w:val="28"/>
          <w:szCs w:val="28"/>
        </w:rPr>
      </w:pPr>
    </w:p>
    <w:p w:rsidR="00787A69" w:rsidRDefault="006F76F3">
      <w:pPr>
        <w:ind w:left="100"/>
        <w:rPr>
          <w:rFonts w:ascii="Calibri" w:eastAsia="Calibri" w:hAnsi="Calibri" w:cs="Calibri"/>
          <w:sz w:val="21"/>
          <w:szCs w:val="21"/>
        </w:rPr>
      </w:pPr>
      <w:proofErr w:type="gramStart"/>
      <w:r>
        <w:rPr>
          <w:rFonts w:ascii="Calibri" w:eastAsia="Calibri" w:hAnsi="Calibri" w:cs="Calibri"/>
          <w:spacing w:val="1"/>
          <w:w w:val="102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proofErr w:type="gramEnd"/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f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ode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ls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: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:rsidR="00787A69" w:rsidRDefault="00787A69">
      <w:pPr>
        <w:spacing w:line="100" w:lineRule="exact"/>
        <w:rPr>
          <w:sz w:val="10"/>
          <w:szCs w:val="10"/>
        </w:rPr>
      </w:pPr>
    </w:p>
    <w:p w:rsidR="00787A69" w:rsidRDefault="00787A69">
      <w:pPr>
        <w:spacing w:line="200" w:lineRule="exact"/>
      </w:pPr>
    </w:p>
    <w:p w:rsidR="00787A69" w:rsidRDefault="006F76F3">
      <w:pPr>
        <w:ind w:left="460"/>
        <w:rPr>
          <w:rFonts w:ascii="Calibri" w:eastAsia="Calibri" w:hAnsi="Calibri" w:cs="Calibri"/>
          <w:sz w:val="21"/>
          <w:szCs w:val="21"/>
        </w:rPr>
      </w:pPr>
      <w:r>
        <w:rPr>
          <w:w w:val="135"/>
          <w:sz w:val="21"/>
          <w:szCs w:val="21"/>
        </w:rPr>
        <w:t>•</w:t>
      </w:r>
      <w:r>
        <w:rPr>
          <w:sz w:val="21"/>
          <w:szCs w:val="21"/>
        </w:rPr>
        <w:t xml:space="preserve">    </w:t>
      </w:r>
      <w:r>
        <w:rPr>
          <w:spacing w:val="-2"/>
          <w:sz w:val="21"/>
          <w:szCs w:val="21"/>
        </w:rPr>
        <w:t xml:space="preserve"> </w:t>
      </w:r>
      <w:proofErr w:type="gramStart"/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l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na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v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proofErr w:type="gramEnd"/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app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oach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tri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es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exp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ngs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by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z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ng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bo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and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 </w:t>
      </w:r>
    </w:p>
    <w:p w:rsidR="00787A69" w:rsidRDefault="006F76F3">
      <w:pPr>
        <w:spacing w:before="27"/>
        <w:ind w:left="460"/>
        <w:rPr>
          <w:rFonts w:ascii="Calibri" w:eastAsia="Calibri" w:hAnsi="Calibri" w:cs="Calibri"/>
          <w:sz w:val="21"/>
          <w:szCs w:val="21"/>
        </w:rPr>
      </w:pPr>
      <w:r>
        <w:rPr>
          <w:w w:val="135"/>
          <w:sz w:val="21"/>
          <w:szCs w:val="21"/>
        </w:rPr>
        <w:t>•</w:t>
      </w:r>
      <w:r>
        <w:rPr>
          <w:sz w:val="21"/>
          <w:szCs w:val="21"/>
        </w:rPr>
        <w:t xml:space="preserve">    </w:t>
      </w:r>
      <w:r>
        <w:rPr>
          <w:spacing w:val="-2"/>
          <w:sz w:val="21"/>
          <w:szCs w:val="21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e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ss</w:t>
      </w:r>
      <w:proofErr w:type="gramEnd"/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ll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-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de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f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ned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d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i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on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s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such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as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dep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f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cha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d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ve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op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qu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ir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k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ss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;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:rsidR="00787A69" w:rsidRDefault="006F76F3">
      <w:pPr>
        <w:spacing w:before="22"/>
        <w:ind w:left="460"/>
        <w:rPr>
          <w:rFonts w:ascii="Calibri" w:eastAsia="Calibri" w:hAnsi="Calibri" w:cs="Calibri"/>
          <w:sz w:val="21"/>
          <w:szCs w:val="21"/>
        </w:rPr>
      </w:pPr>
      <w:r>
        <w:rPr>
          <w:w w:val="135"/>
          <w:sz w:val="21"/>
          <w:szCs w:val="21"/>
        </w:rPr>
        <w:t>•</w:t>
      </w:r>
      <w:r>
        <w:rPr>
          <w:sz w:val="21"/>
          <w:szCs w:val="21"/>
        </w:rPr>
        <w:t xml:space="preserve">    </w:t>
      </w:r>
      <w:r>
        <w:rPr>
          <w:spacing w:val="-2"/>
          <w:sz w:val="21"/>
          <w:szCs w:val="21"/>
        </w:rPr>
        <w:t xml:space="preserve"> </w:t>
      </w:r>
      <w:proofErr w:type="gramStart"/>
      <w:r>
        <w:rPr>
          <w:rFonts w:ascii="Calibri" w:eastAsia="Calibri" w:hAnsi="Calibri" w:cs="Calibri"/>
          <w:spacing w:val="2"/>
          <w:w w:val="102"/>
          <w:sz w:val="21"/>
          <w:szCs w:val="21"/>
        </w:rPr>
        <w:t>co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y</w:t>
      </w:r>
      <w:proofErr w:type="gramEnd"/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un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ab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d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ens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ons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.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:rsidR="00787A69" w:rsidRDefault="00787A69">
      <w:pPr>
        <w:spacing w:before="3" w:line="240" w:lineRule="exact"/>
        <w:rPr>
          <w:sz w:val="24"/>
          <w:szCs w:val="24"/>
        </w:rPr>
      </w:pPr>
    </w:p>
    <w:p w:rsidR="00787A69" w:rsidRDefault="006F76F3">
      <w:pPr>
        <w:spacing w:line="240" w:lineRule="exact"/>
        <w:ind w:left="10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:rsidR="00787A69" w:rsidRDefault="006F76F3" w:rsidP="006F76F3">
      <w:pPr>
        <w:spacing w:line="200" w:lineRule="exact"/>
        <w:ind w:left="10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w w:val="102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3</w:t>
      </w:r>
      <w:r>
        <w:rPr>
          <w:rFonts w:ascii="Calibri" w:eastAsia="Calibri" w:hAnsi="Calibri" w:cs="Calibri"/>
          <w:w w:val="103"/>
          <w:sz w:val="21"/>
          <w:szCs w:val="21"/>
        </w:rPr>
        <w:t>.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do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“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s”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f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ep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esen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?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Ho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w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hese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f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d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v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ed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?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:rsidR="00787A69" w:rsidRDefault="006F76F3">
      <w:pPr>
        <w:spacing w:line="200" w:lineRule="exact"/>
        <w:ind w:left="10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:rsidR="00787A69" w:rsidRDefault="006F76F3">
      <w:pPr>
        <w:spacing w:line="180" w:lineRule="exact"/>
        <w:ind w:left="10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:rsidR="00787A69" w:rsidRDefault="006F76F3">
      <w:pPr>
        <w:spacing w:line="180" w:lineRule="exact"/>
        <w:ind w:left="10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w w:val="102"/>
          <w:sz w:val="21"/>
          <w:szCs w:val="21"/>
        </w:rPr>
        <w:t>Fac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s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ep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esen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easu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f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d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on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.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Fac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s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ed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f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g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pa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.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:rsidR="00787A69" w:rsidRDefault="006F76F3">
      <w:pPr>
        <w:spacing w:line="200" w:lineRule="exact"/>
        <w:ind w:left="10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:rsidR="00787A69" w:rsidRDefault="006F76F3">
      <w:pPr>
        <w:spacing w:line="180" w:lineRule="exact"/>
        <w:ind w:left="10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:rsidR="00787A69" w:rsidRDefault="006F76F3" w:rsidP="006F76F3">
      <w:pPr>
        <w:spacing w:line="200" w:lineRule="exact"/>
        <w:ind w:left="10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w w:val="102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4</w:t>
      </w:r>
      <w:r>
        <w:rPr>
          <w:rFonts w:ascii="Calibri" w:eastAsia="Calibri" w:hAnsi="Calibri" w:cs="Calibri"/>
          <w:w w:val="103"/>
          <w:sz w:val="21"/>
          <w:szCs w:val="21"/>
        </w:rPr>
        <w:t>.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d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ff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be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een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exp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li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it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and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i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licit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f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eedba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k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f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RS?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do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you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nk</w:t>
      </w:r>
      <w:proofErr w:type="gramEnd"/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:rsidR="00787A69" w:rsidRDefault="006F76F3">
      <w:pPr>
        <w:spacing w:line="240" w:lineRule="exact"/>
        <w:ind w:left="100"/>
        <w:rPr>
          <w:rFonts w:ascii="Calibri" w:eastAsia="Calibri" w:hAnsi="Calibri" w:cs="Calibri"/>
          <w:sz w:val="21"/>
          <w:szCs w:val="21"/>
        </w:rPr>
      </w:pPr>
      <w:proofErr w:type="gramStart"/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proofErr w:type="gramEnd"/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ad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v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ages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and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d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ad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v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ages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f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each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?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:rsidR="00787A69" w:rsidRDefault="006F76F3">
      <w:pPr>
        <w:spacing w:line="220" w:lineRule="exact"/>
        <w:ind w:left="10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w w:val="102"/>
          <w:position w:val="1"/>
          <w:sz w:val="21"/>
          <w:szCs w:val="21"/>
        </w:rPr>
        <w:t xml:space="preserve"> </w:t>
      </w:r>
    </w:p>
    <w:p w:rsidR="00787A69" w:rsidRDefault="006F76F3" w:rsidP="006F76F3">
      <w:pPr>
        <w:rPr>
          <w:rFonts w:ascii="Calibri" w:eastAsia="Calibri" w:hAnsi="Calibri" w:cs="Calibri"/>
          <w:sz w:val="21"/>
          <w:szCs w:val="21"/>
        </w:rPr>
      </w:pPr>
      <w:r>
        <w:rPr>
          <w:sz w:val="26"/>
          <w:szCs w:val="26"/>
        </w:rPr>
        <w:t xml:space="preserve">  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Rec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ende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s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y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s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y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on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d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iff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y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pe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s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f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npu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t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da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,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f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ed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tri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x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w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one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:rsidR="00787A69" w:rsidRDefault="006F76F3">
      <w:pPr>
        <w:spacing w:before="17"/>
        <w:ind w:left="100"/>
        <w:rPr>
          <w:rFonts w:ascii="Calibri" w:eastAsia="Calibri" w:hAnsi="Calibri" w:cs="Calibri"/>
          <w:sz w:val="21"/>
          <w:szCs w:val="21"/>
        </w:rPr>
      </w:pPr>
      <w:proofErr w:type="gramStart"/>
      <w:r>
        <w:rPr>
          <w:rFonts w:ascii="Calibri" w:eastAsia="Calibri" w:hAnsi="Calibri" w:cs="Calibri"/>
          <w:spacing w:val="2"/>
          <w:w w:val="102"/>
          <w:sz w:val="21"/>
          <w:szCs w:val="21"/>
        </w:rPr>
        <w:t>d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i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on</w:t>
      </w:r>
      <w:proofErr w:type="gramEnd"/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ep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ese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ng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and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d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i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on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ep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ese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ng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f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es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t.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 </w:t>
      </w:r>
    </w:p>
    <w:p w:rsidR="00787A69" w:rsidRDefault="00787A69">
      <w:pPr>
        <w:spacing w:before="6" w:line="280" w:lineRule="exact"/>
        <w:rPr>
          <w:sz w:val="28"/>
          <w:szCs w:val="28"/>
        </w:rPr>
      </w:pPr>
    </w:p>
    <w:p w:rsidR="00787A69" w:rsidRDefault="006F76F3">
      <w:pPr>
        <w:spacing w:line="253" w:lineRule="auto"/>
        <w:ind w:left="100" w:right="96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The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os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conven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en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da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gh</w:t>
      </w:r>
      <w:r>
        <w:rPr>
          <w:rFonts w:ascii="Calibri" w:eastAsia="Calibri" w:hAnsi="Calibri" w:cs="Calibri"/>
          <w:spacing w:val="1"/>
          <w:sz w:val="21"/>
          <w:szCs w:val="21"/>
        </w:rPr>
        <w:t>-</w:t>
      </w:r>
      <w:r>
        <w:rPr>
          <w:rFonts w:ascii="Calibri" w:eastAsia="Calibri" w:hAnsi="Calibri" w:cs="Calibri"/>
          <w:spacing w:val="2"/>
          <w:sz w:val="21"/>
          <w:szCs w:val="21"/>
        </w:rPr>
        <w:t>qua</w:t>
      </w:r>
      <w:r>
        <w:rPr>
          <w:rFonts w:ascii="Calibri" w:eastAsia="Calibri" w:hAnsi="Calibri" w:cs="Calibri"/>
          <w:spacing w:val="1"/>
          <w:sz w:val="21"/>
          <w:szCs w:val="21"/>
        </w:rPr>
        <w:t>lit</w:t>
      </w:r>
      <w:r>
        <w:rPr>
          <w:rFonts w:ascii="Calibri" w:eastAsia="Calibri" w:hAnsi="Calibri" w:cs="Calibri"/>
          <w:spacing w:val="2"/>
          <w:sz w:val="21"/>
          <w:szCs w:val="21"/>
        </w:rPr>
        <w:t>y</w:t>
      </w:r>
      <w:r>
        <w:rPr>
          <w:rFonts w:ascii="Calibri" w:eastAsia="Calibri" w:hAnsi="Calibri" w:cs="Calibri"/>
          <w:spacing w:val="2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exp</w:t>
      </w:r>
      <w:r>
        <w:rPr>
          <w:rFonts w:ascii="Calibri" w:eastAsia="Calibri" w:hAnsi="Calibri" w:cs="Calibri"/>
          <w:spacing w:val="1"/>
          <w:sz w:val="21"/>
          <w:szCs w:val="21"/>
        </w:rPr>
        <w:t>li</w:t>
      </w:r>
      <w:r>
        <w:rPr>
          <w:rFonts w:ascii="Calibri" w:eastAsia="Calibri" w:hAnsi="Calibri" w:cs="Calibri"/>
          <w:spacing w:val="2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it</w:t>
      </w:r>
      <w:r>
        <w:rPr>
          <w:rFonts w:ascii="Calibri" w:eastAsia="Calibri" w:hAnsi="Calibri" w:cs="Calibri"/>
          <w:spacing w:val="1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eedback</w:t>
      </w:r>
      <w:r>
        <w:rPr>
          <w:rFonts w:ascii="Calibri" w:eastAsia="Calibri" w:hAnsi="Calibri" w:cs="Calibri"/>
          <w:spacing w:val="1"/>
          <w:sz w:val="21"/>
          <w:szCs w:val="21"/>
        </w:rPr>
        <w:t>,</w:t>
      </w:r>
      <w:r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ch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nc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udes</w:t>
      </w:r>
      <w:r>
        <w:rPr>
          <w:rFonts w:ascii="Calibri" w:eastAsia="Calibri" w:hAnsi="Calibri" w:cs="Calibri"/>
          <w:spacing w:val="1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exp</w:t>
      </w:r>
      <w:r>
        <w:rPr>
          <w:rFonts w:ascii="Calibri" w:eastAsia="Calibri" w:hAnsi="Calibri" w:cs="Calibri"/>
          <w:spacing w:val="1"/>
          <w:sz w:val="21"/>
          <w:szCs w:val="21"/>
        </w:rPr>
        <w:t>li</w:t>
      </w:r>
      <w:r>
        <w:rPr>
          <w:rFonts w:ascii="Calibri" w:eastAsia="Calibri" w:hAnsi="Calibri" w:cs="Calibri"/>
          <w:spacing w:val="2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it</w:t>
      </w:r>
      <w:r>
        <w:rPr>
          <w:rFonts w:ascii="Calibri" w:eastAsia="Calibri" w:hAnsi="Calibri" w:cs="Calibri"/>
          <w:spacing w:val="1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npu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by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use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ega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ng</w:t>
      </w:r>
      <w:r>
        <w:rPr>
          <w:rFonts w:ascii="Calibri" w:eastAsia="Calibri" w:hAnsi="Calibri" w:cs="Calibri"/>
          <w:spacing w:val="2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he</w:t>
      </w:r>
      <w:r>
        <w:rPr>
          <w:rFonts w:ascii="Calibri" w:eastAsia="Calibri" w:hAnsi="Calibri" w:cs="Calibri"/>
          <w:spacing w:val="1"/>
          <w:sz w:val="21"/>
          <w:szCs w:val="21"/>
        </w:rPr>
        <w:t>ir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es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oduc</w:t>
      </w:r>
      <w:r>
        <w:rPr>
          <w:rFonts w:ascii="Calibri" w:eastAsia="Calibri" w:hAnsi="Calibri" w:cs="Calibri"/>
          <w:spacing w:val="1"/>
          <w:sz w:val="21"/>
          <w:szCs w:val="21"/>
        </w:rPr>
        <w:t>t.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Usua</w:t>
      </w:r>
      <w:r>
        <w:rPr>
          <w:rFonts w:ascii="Calibri" w:eastAsia="Calibri" w:hAnsi="Calibri" w:cs="Calibri"/>
          <w:spacing w:val="1"/>
          <w:sz w:val="21"/>
          <w:szCs w:val="21"/>
        </w:rPr>
        <w:t>ll</w:t>
      </w:r>
      <w:r>
        <w:rPr>
          <w:rFonts w:ascii="Calibri" w:eastAsia="Calibri" w:hAnsi="Calibri" w:cs="Calibri"/>
          <w:spacing w:val="2"/>
          <w:sz w:val="21"/>
          <w:szCs w:val="21"/>
        </w:rPr>
        <w:t>y</w:t>
      </w:r>
      <w:r>
        <w:rPr>
          <w:rFonts w:ascii="Calibri" w:eastAsia="Calibri" w:hAnsi="Calibri" w:cs="Calibri"/>
          <w:spacing w:val="1"/>
          <w:sz w:val="21"/>
          <w:szCs w:val="21"/>
        </w:rPr>
        <w:t>,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exp</w:t>
      </w:r>
      <w:r>
        <w:rPr>
          <w:rFonts w:ascii="Calibri" w:eastAsia="Calibri" w:hAnsi="Calibri" w:cs="Calibri"/>
          <w:spacing w:val="1"/>
          <w:sz w:val="21"/>
          <w:szCs w:val="21"/>
        </w:rPr>
        <w:t>li</w:t>
      </w:r>
      <w:r>
        <w:rPr>
          <w:rFonts w:ascii="Calibri" w:eastAsia="Calibri" w:hAnsi="Calibri" w:cs="Calibri"/>
          <w:spacing w:val="2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it</w:t>
      </w:r>
      <w:r>
        <w:rPr>
          <w:rFonts w:ascii="Calibri" w:eastAsia="Calibri" w:hAnsi="Calibri" w:cs="Calibri"/>
          <w:spacing w:val="1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eedback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co</w:t>
      </w:r>
      <w:r>
        <w:rPr>
          <w:rFonts w:ascii="Calibri" w:eastAsia="Calibri" w:hAnsi="Calibri" w:cs="Calibri"/>
          <w:spacing w:val="4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ri</w:t>
      </w:r>
      <w:r>
        <w:rPr>
          <w:rFonts w:ascii="Calibri" w:eastAsia="Calibri" w:hAnsi="Calibri" w:cs="Calibri"/>
          <w:spacing w:val="2"/>
          <w:sz w:val="21"/>
          <w:szCs w:val="21"/>
        </w:rPr>
        <w:t>ses</w:t>
      </w:r>
      <w:r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spa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se</w:t>
      </w:r>
      <w:r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tri</w:t>
      </w:r>
      <w:r>
        <w:rPr>
          <w:rFonts w:ascii="Calibri" w:eastAsia="Calibri" w:hAnsi="Calibri" w:cs="Calibri"/>
          <w:spacing w:val="2"/>
          <w:sz w:val="21"/>
          <w:szCs w:val="21"/>
        </w:rPr>
        <w:t>x</w:t>
      </w:r>
      <w:r>
        <w:rPr>
          <w:rFonts w:ascii="Calibri" w:eastAsia="Calibri" w:hAnsi="Calibri" w:cs="Calibri"/>
          <w:spacing w:val="1"/>
          <w:sz w:val="21"/>
          <w:szCs w:val="21"/>
        </w:rPr>
        <w:t>,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nce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any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ng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ke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y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ha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v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ed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on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y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ll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pe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g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f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po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b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.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 </w:t>
      </w:r>
    </w:p>
    <w:p w:rsidR="00787A69" w:rsidRDefault="00787A69">
      <w:pPr>
        <w:spacing w:before="11" w:line="260" w:lineRule="exact"/>
        <w:rPr>
          <w:sz w:val="26"/>
          <w:szCs w:val="26"/>
        </w:rPr>
      </w:pPr>
    </w:p>
    <w:p w:rsidR="00787A69" w:rsidRDefault="006F76F3">
      <w:pPr>
        <w:spacing w:line="253" w:lineRule="auto"/>
        <w:ind w:left="100" w:right="136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3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sz w:val="21"/>
          <w:szCs w:val="21"/>
        </w:rPr>
        <w:t>hen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exp</w:t>
      </w:r>
      <w:r>
        <w:rPr>
          <w:rFonts w:ascii="Calibri" w:eastAsia="Calibri" w:hAnsi="Calibri" w:cs="Calibri"/>
          <w:spacing w:val="1"/>
          <w:sz w:val="21"/>
          <w:szCs w:val="21"/>
        </w:rPr>
        <w:t>li</w:t>
      </w:r>
      <w:r>
        <w:rPr>
          <w:rFonts w:ascii="Calibri" w:eastAsia="Calibri" w:hAnsi="Calibri" w:cs="Calibri"/>
          <w:spacing w:val="2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it</w:t>
      </w:r>
      <w:r>
        <w:rPr>
          <w:rFonts w:ascii="Calibri" w:eastAsia="Calibri" w:hAnsi="Calibri" w:cs="Calibri"/>
          <w:spacing w:val="1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eedback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no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ava</w:t>
      </w:r>
      <w:r>
        <w:rPr>
          <w:rFonts w:ascii="Calibri" w:eastAsia="Calibri" w:hAnsi="Calibri" w:cs="Calibri"/>
          <w:spacing w:val="1"/>
          <w:sz w:val="21"/>
          <w:szCs w:val="21"/>
        </w:rPr>
        <w:t>il</w:t>
      </w:r>
      <w:r>
        <w:rPr>
          <w:rFonts w:ascii="Calibri" w:eastAsia="Calibri" w:hAnsi="Calibri" w:cs="Calibri"/>
          <w:spacing w:val="2"/>
          <w:sz w:val="21"/>
          <w:szCs w:val="21"/>
        </w:rPr>
        <w:t>ab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,</w:t>
      </w:r>
      <w:r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eco</w:t>
      </w:r>
      <w:r>
        <w:rPr>
          <w:rFonts w:ascii="Calibri" w:eastAsia="Calibri" w:hAnsi="Calibri" w:cs="Calibri"/>
          <w:spacing w:val="3"/>
          <w:sz w:val="21"/>
          <w:szCs w:val="21"/>
        </w:rPr>
        <w:t>mm</w:t>
      </w:r>
      <w:r>
        <w:rPr>
          <w:rFonts w:ascii="Calibri" w:eastAsia="Calibri" w:hAnsi="Calibri" w:cs="Calibri"/>
          <w:spacing w:val="2"/>
          <w:sz w:val="21"/>
          <w:szCs w:val="21"/>
        </w:rPr>
        <w:t>ende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sys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pacing w:val="1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can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use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ences</w:t>
      </w:r>
      <w:r>
        <w:rPr>
          <w:rFonts w:ascii="Calibri" w:eastAsia="Calibri" w:hAnsi="Calibri" w:cs="Calibri"/>
          <w:spacing w:val="2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us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ng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licit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eedback</w:t>
      </w:r>
      <w:r>
        <w:rPr>
          <w:rFonts w:ascii="Calibri" w:eastAsia="Calibri" w:hAnsi="Calibri" w:cs="Calibri"/>
          <w:spacing w:val="1"/>
          <w:sz w:val="21"/>
          <w:szCs w:val="21"/>
        </w:rPr>
        <w:t>,</w:t>
      </w:r>
      <w:r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ch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nd</w:t>
      </w:r>
      <w:r>
        <w:rPr>
          <w:rFonts w:ascii="Calibri" w:eastAsia="Calibri" w:hAnsi="Calibri" w:cs="Calibri"/>
          <w:spacing w:val="1"/>
          <w:sz w:val="21"/>
          <w:szCs w:val="21"/>
        </w:rPr>
        <w:t>ir</w:t>
      </w:r>
      <w:r>
        <w:rPr>
          <w:rFonts w:ascii="Calibri" w:eastAsia="Calibri" w:hAnsi="Calibri" w:cs="Calibri"/>
          <w:spacing w:val="2"/>
          <w:sz w:val="21"/>
          <w:szCs w:val="21"/>
        </w:rPr>
        <w:t>ec</w:t>
      </w:r>
      <w:r>
        <w:rPr>
          <w:rFonts w:ascii="Calibri" w:eastAsia="Calibri" w:hAnsi="Calibri" w:cs="Calibri"/>
          <w:spacing w:val="1"/>
          <w:sz w:val="21"/>
          <w:szCs w:val="21"/>
        </w:rPr>
        <w:t>tl</w:t>
      </w:r>
      <w:r>
        <w:rPr>
          <w:rFonts w:ascii="Calibri" w:eastAsia="Calibri" w:hAnsi="Calibri" w:cs="Calibri"/>
          <w:spacing w:val="2"/>
          <w:sz w:val="21"/>
          <w:szCs w:val="21"/>
        </w:rPr>
        <w:t>y</w:t>
      </w:r>
      <w:r>
        <w:rPr>
          <w:rFonts w:ascii="Calibri" w:eastAsia="Calibri" w:hAnsi="Calibri" w:cs="Calibri"/>
          <w:spacing w:val="2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fl</w:t>
      </w:r>
      <w:r>
        <w:rPr>
          <w:rFonts w:ascii="Calibri" w:eastAsia="Calibri" w:hAnsi="Calibri" w:cs="Calibri"/>
          <w:spacing w:val="2"/>
          <w:sz w:val="21"/>
          <w:szCs w:val="21"/>
        </w:rPr>
        <w:t>ec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op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on</w:t>
      </w:r>
      <w:r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by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obse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ving</w:t>
      </w:r>
      <w:r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behav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nc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ud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ng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pu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chase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y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,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3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ng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y</w:t>
      </w:r>
      <w:r>
        <w:rPr>
          <w:rFonts w:ascii="Calibri" w:eastAsia="Calibri" w:hAnsi="Calibri" w:cs="Calibri"/>
          <w:spacing w:val="1"/>
          <w:sz w:val="21"/>
          <w:szCs w:val="21"/>
        </w:rPr>
        <w:t>,</w:t>
      </w:r>
      <w:r>
        <w:rPr>
          <w:rFonts w:ascii="Calibri" w:eastAsia="Calibri" w:hAnsi="Calibri" w:cs="Calibri"/>
          <w:spacing w:val="1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sea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ch</w:t>
      </w:r>
      <w:r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pa</w:t>
      </w:r>
      <w:r>
        <w:rPr>
          <w:rFonts w:ascii="Calibri" w:eastAsia="Calibri" w:hAnsi="Calibri" w:cs="Calibri"/>
          <w:spacing w:val="1"/>
          <w:sz w:val="21"/>
          <w:szCs w:val="21"/>
        </w:rPr>
        <w:t>tt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sz w:val="21"/>
          <w:szCs w:val="21"/>
        </w:rPr>
        <w:t>s,</w:t>
      </w:r>
      <w:r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even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ou</w:t>
      </w:r>
      <w:r>
        <w:rPr>
          <w:rFonts w:ascii="Calibri" w:eastAsia="Calibri" w:hAnsi="Calibri" w:cs="Calibri"/>
          <w:spacing w:val="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ove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en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sz w:val="21"/>
          <w:szCs w:val="21"/>
        </w:rPr>
        <w:t>.</w:t>
      </w:r>
      <w:r>
        <w:rPr>
          <w:rFonts w:ascii="Calibri" w:eastAsia="Calibri" w:hAnsi="Calibri" w:cs="Calibri"/>
          <w:spacing w:val="2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li</w:t>
      </w:r>
      <w:r>
        <w:rPr>
          <w:rFonts w:ascii="Calibri" w:eastAsia="Calibri" w:hAnsi="Calibri" w:cs="Calibri"/>
          <w:spacing w:val="2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it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eedback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ua</w:t>
      </w:r>
      <w:r>
        <w:rPr>
          <w:rFonts w:ascii="Calibri" w:eastAsia="Calibri" w:hAnsi="Calibri" w:cs="Calibri"/>
          <w:spacing w:val="1"/>
          <w:sz w:val="21"/>
          <w:szCs w:val="21"/>
        </w:rPr>
        <w:t>ll</w:t>
      </w:r>
      <w:r>
        <w:rPr>
          <w:rFonts w:ascii="Calibri" w:eastAsia="Calibri" w:hAnsi="Calibri" w:cs="Calibri"/>
          <w:spacing w:val="2"/>
          <w:sz w:val="21"/>
          <w:szCs w:val="21"/>
        </w:rPr>
        <w:t>y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deno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es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he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esence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r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ab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ence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f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an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even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t,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s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it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s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yp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ca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ll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y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ep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esen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ed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b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y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den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y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-fi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ll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ed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tri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x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.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:rsidR="00787A69" w:rsidRDefault="00787A69">
      <w:pPr>
        <w:spacing w:before="1" w:line="180" w:lineRule="exact"/>
        <w:rPr>
          <w:sz w:val="18"/>
          <w:szCs w:val="18"/>
        </w:rPr>
      </w:pPr>
    </w:p>
    <w:p w:rsidR="00787A69" w:rsidRDefault="006F76F3" w:rsidP="006F76F3">
      <w:pPr>
        <w:spacing w:line="240" w:lineRule="exact"/>
        <w:rPr>
          <w:rFonts w:ascii="Calibri" w:eastAsia="Calibri" w:hAnsi="Calibri" w:cs="Calibri"/>
          <w:sz w:val="21"/>
          <w:szCs w:val="21"/>
        </w:rPr>
      </w:pPr>
      <w:r>
        <w:t xml:space="preserve"> 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5</w:t>
      </w:r>
      <w:r>
        <w:rPr>
          <w:rFonts w:ascii="Calibri" w:eastAsia="Calibri" w:hAnsi="Calibri" w:cs="Calibri"/>
          <w:w w:val="103"/>
          <w:sz w:val="21"/>
          <w:szCs w:val="21"/>
        </w:rPr>
        <w:t>.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 xml:space="preserve"> 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l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f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ode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l f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d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i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ens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on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f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, 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 xml:space="preserve"> it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w w:val="102"/>
          <w:sz w:val="21"/>
          <w:szCs w:val="21"/>
        </w:rPr>
        <w:t>i</w:t>
      </w:r>
      <w:proofErr w:type="spellEnd"/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and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use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ep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esen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ed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as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ve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-2"/>
          <w:w w:val="102"/>
          <w:sz w:val="21"/>
          <w:szCs w:val="21"/>
        </w:rPr>
        <w:t>s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:rsidR="00787A69" w:rsidRDefault="006F76F3">
      <w:pPr>
        <w:spacing w:line="280" w:lineRule="exact"/>
        <w:ind w:left="140"/>
        <w:rPr>
          <w:rFonts w:ascii="Calibri" w:eastAsia="Calibri" w:hAnsi="Calibri" w:cs="Calibri"/>
          <w:sz w:val="21"/>
          <w:szCs w:val="21"/>
        </w:rPr>
      </w:pPr>
      <w:r>
        <w:rPr>
          <w:rFonts w:ascii="Cambria Math" w:eastAsia="Cambria Math" w:hAnsi="Cambria Math" w:cs="Cambria Math"/>
          <w:position w:val="6"/>
          <w:sz w:val="5"/>
          <w:szCs w:val="5"/>
        </w:rPr>
        <w:t xml:space="preserve"> </w:t>
      </w:r>
      <w:r>
        <w:rPr>
          <w:rFonts w:ascii="Cambria Math" w:eastAsia="Cambria Math" w:hAnsi="Cambria Math" w:cs="Cambria Math"/>
          <w:spacing w:val="11"/>
          <w:position w:val="6"/>
          <w:sz w:val="5"/>
          <w:szCs w:val="5"/>
        </w:rPr>
        <w:t xml:space="preserve"> </w:t>
      </w:r>
      <w:r>
        <w:rPr>
          <w:rFonts w:ascii="Calibri" w:eastAsia="Calibri" w:hAnsi="Calibri" w:cs="Calibri"/>
          <w:spacing w:val="1"/>
          <w:position w:val="6"/>
          <w:sz w:val="21"/>
          <w:szCs w:val="21"/>
        </w:rPr>
        <w:t>.</w:t>
      </w:r>
      <w:r>
        <w:rPr>
          <w:rFonts w:ascii="Calibri" w:eastAsia="Calibri" w:hAnsi="Calibri" w:cs="Calibri"/>
          <w:spacing w:val="3"/>
          <w:position w:val="6"/>
          <w:sz w:val="21"/>
          <w:szCs w:val="21"/>
        </w:rPr>
        <w:t xml:space="preserve"> H</w:t>
      </w:r>
      <w:r>
        <w:rPr>
          <w:rFonts w:ascii="Calibri" w:eastAsia="Calibri" w:hAnsi="Calibri" w:cs="Calibri"/>
          <w:spacing w:val="2"/>
          <w:position w:val="6"/>
          <w:sz w:val="21"/>
          <w:szCs w:val="21"/>
        </w:rPr>
        <w:t>o</w:t>
      </w:r>
      <w:r>
        <w:rPr>
          <w:rFonts w:ascii="Calibri" w:eastAsia="Calibri" w:hAnsi="Calibri" w:cs="Calibri"/>
          <w:spacing w:val="3"/>
          <w:position w:val="6"/>
          <w:sz w:val="21"/>
          <w:szCs w:val="21"/>
        </w:rPr>
        <w:t>w</w:t>
      </w:r>
      <w:r>
        <w:rPr>
          <w:rFonts w:ascii="Calibri" w:eastAsia="Calibri" w:hAnsi="Calibri" w:cs="Calibri"/>
          <w:spacing w:val="10"/>
          <w:position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position w:val="6"/>
          <w:sz w:val="21"/>
          <w:szCs w:val="21"/>
        </w:rPr>
        <w:t>is</w:t>
      </w:r>
      <w:r>
        <w:rPr>
          <w:rFonts w:ascii="Calibri" w:eastAsia="Calibri" w:hAnsi="Calibri" w:cs="Calibri"/>
          <w:spacing w:val="5"/>
          <w:position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position w:val="6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position w:val="6"/>
          <w:sz w:val="21"/>
          <w:szCs w:val="21"/>
        </w:rPr>
        <w:t>he</w:t>
      </w:r>
      <w:r>
        <w:rPr>
          <w:rFonts w:ascii="Calibri" w:eastAsia="Calibri" w:hAnsi="Calibri" w:cs="Calibri"/>
          <w:spacing w:val="8"/>
          <w:position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position w:val="6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position w:val="6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position w:val="6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position w:val="6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position w:val="6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position w:val="6"/>
          <w:sz w:val="21"/>
          <w:szCs w:val="21"/>
        </w:rPr>
        <w:t>ac</w:t>
      </w:r>
      <w:r>
        <w:rPr>
          <w:rFonts w:ascii="Calibri" w:eastAsia="Calibri" w:hAnsi="Calibri" w:cs="Calibri"/>
          <w:spacing w:val="1"/>
          <w:position w:val="6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position w:val="6"/>
          <w:sz w:val="21"/>
          <w:szCs w:val="21"/>
        </w:rPr>
        <w:t>on</w:t>
      </w:r>
      <w:r>
        <w:rPr>
          <w:rFonts w:ascii="Calibri" w:eastAsia="Calibri" w:hAnsi="Calibri" w:cs="Calibri"/>
          <w:spacing w:val="24"/>
          <w:position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position w:val="6"/>
          <w:sz w:val="21"/>
          <w:szCs w:val="21"/>
        </w:rPr>
        <w:t>be</w:t>
      </w:r>
      <w:r>
        <w:rPr>
          <w:rFonts w:ascii="Calibri" w:eastAsia="Calibri" w:hAnsi="Calibri" w:cs="Calibri"/>
          <w:spacing w:val="1"/>
          <w:position w:val="6"/>
          <w:sz w:val="21"/>
          <w:szCs w:val="21"/>
        </w:rPr>
        <w:t>t</w:t>
      </w:r>
      <w:r>
        <w:rPr>
          <w:rFonts w:ascii="Calibri" w:eastAsia="Calibri" w:hAnsi="Calibri" w:cs="Calibri"/>
          <w:spacing w:val="3"/>
          <w:position w:val="6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position w:val="6"/>
          <w:sz w:val="21"/>
          <w:szCs w:val="21"/>
        </w:rPr>
        <w:t>een</w:t>
      </w:r>
      <w:r>
        <w:rPr>
          <w:rFonts w:ascii="Calibri" w:eastAsia="Calibri" w:hAnsi="Calibri" w:cs="Calibri"/>
          <w:spacing w:val="18"/>
          <w:position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position w:val="6"/>
          <w:sz w:val="21"/>
          <w:szCs w:val="21"/>
        </w:rPr>
        <w:t>it</w:t>
      </w:r>
      <w:r>
        <w:rPr>
          <w:rFonts w:ascii="Calibri" w:eastAsia="Calibri" w:hAnsi="Calibri" w:cs="Calibri"/>
          <w:spacing w:val="2"/>
          <w:position w:val="6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position w:val="6"/>
          <w:sz w:val="21"/>
          <w:szCs w:val="21"/>
        </w:rPr>
        <w:t>m</w:t>
      </w:r>
      <w:r>
        <w:rPr>
          <w:rFonts w:ascii="Calibri" w:eastAsia="Calibri" w:hAnsi="Calibri" w:cs="Calibri"/>
          <w:spacing w:val="11"/>
          <w:position w:val="6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position w:val="6"/>
          <w:sz w:val="21"/>
          <w:szCs w:val="21"/>
        </w:rPr>
        <w:t>i</w:t>
      </w:r>
      <w:proofErr w:type="spellEnd"/>
      <w:r>
        <w:rPr>
          <w:rFonts w:ascii="Calibri" w:eastAsia="Calibri" w:hAnsi="Calibri" w:cs="Calibri"/>
          <w:spacing w:val="3"/>
          <w:position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position w:val="6"/>
          <w:sz w:val="21"/>
          <w:szCs w:val="21"/>
        </w:rPr>
        <w:t>and</w:t>
      </w:r>
      <w:r>
        <w:rPr>
          <w:rFonts w:ascii="Calibri" w:eastAsia="Calibri" w:hAnsi="Calibri" w:cs="Calibri"/>
          <w:spacing w:val="8"/>
          <w:position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position w:val="6"/>
          <w:sz w:val="21"/>
          <w:szCs w:val="21"/>
        </w:rPr>
        <w:t>use</w:t>
      </w:r>
      <w:r>
        <w:rPr>
          <w:rFonts w:ascii="Calibri" w:eastAsia="Calibri" w:hAnsi="Calibri" w:cs="Calibri"/>
          <w:spacing w:val="1"/>
          <w:position w:val="6"/>
          <w:sz w:val="21"/>
          <w:szCs w:val="21"/>
        </w:rPr>
        <w:t>r</w:t>
      </w:r>
      <w:r>
        <w:rPr>
          <w:rFonts w:ascii="Calibri" w:eastAsia="Calibri" w:hAnsi="Calibri" w:cs="Calibri"/>
          <w:spacing w:val="10"/>
          <w:position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position w:val="6"/>
          <w:sz w:val="21"/>
          <w:szCs w:val="21"/>
        </w:rPr>
        <w:t>u</w:t>
      </w:r>
      <w:r>
        <w:rPr>
          <w:rFonts w:ascii="Calibri" w:eastAsia="Calibri" w:hAnsi="Calibri" w:cs="Calibri"/>
          <w:spacing w:val="4"/>
          <w:position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3"/>
          <w:position w:val="6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w w:val="102"/>
          <w:position w:val="6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3"/>
          <w:position w:val="6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3"/>
          <w:position w:val="6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w w:val="102"/>
          <w:position w:val="6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w w:val="102"/>
          <w:position w:val="6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2"/>
          <w:position w:val="6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3"/>
          <w:position w:val="6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position w:val="6"/>
          <w:sz w:val="21"/>
          <w:szCs w:val="21"/>
        </w:rPr>
        <w:t>ed</w:t>
      </w:r>
      <w:r>
        <w:rPr>
          <w:rFonts w:ascii="Calibri" w:eastAsia="Calibri" w:hAnsi="Calibri" w:cs="Calibri"/>
          <w:w w:val="102"/>
          <w:position w:val="6"/>
          <w:sz w:val="21"/>
          <w:szCs w:val="21"/>
        </w:rPr>
        <w:t>?</w:t>
      </w:r>
    </w:p>
    <w:p w:rsidR="00787A69" w:rsidRDefault="00787A69">
      <w:pPr>
        <w:spacing w:line="200" w:lineRule="exact"/>
      </w:pPr>
    </w:p>
    <w:p w:rsidR="00787A69" w:rsidRDefault="00787A69">
      <w:pPr>
        <w:spacing w:before="19" w:line="220" w:lineRule="exact"/>
        <w:rPr>
          <w:sz w:val="22"/>
          <w:szCs w:val="22"/>
        </w:rPr>
      </w:pPr>
    </w:p>
    <w:p w:rsidR="00787A69" w:rsidRDefault="006F76F3">
      <w:pPr>
        <w:ind w:left="100"/>
        <w:rPr>
          <w:w w:val="102"/>
          <w:sz w:val="21"/>
          <w:szCs w:val="21"/>
        </w:rPr>
      </w:pPr>
      <w:r>
        <w:rPr>
          <w:spacing w:val="2"/>
          <w:sz w:val="21"/>
          <w:szCs w:val="21"/>
        </w:rPr>
        <w:t>Th</w:t>
      </w:r>
      <w:r>
        <w:rPr>
          <w:sz w:val="21"/>
          <w:szCs w:val="21"/>
        </w:rPr>
        <w:t>e</w:t>
      </w:r>
      <w:r>
        <w:rPr>
          <w:spacing w:val="1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e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e</w:t>
      </w:r>
      <w:r>
        <w:rPr>
          <w:spacing w:val="3"/>
          <w:sz w:val="21"/>
          <w:szCs w:val="21"/>
        </w:rPr>
        <w:t>m</w:t>
      </w:r>
      <w:r>
        <w:rPr>
          <w:spacing w:val="2"/>
          <w:sz w:val="21"/>
          <w:szCs w:val="21"/>
        </w:rPr>
        <w:t>en</w:t>
      </w:r>
      <w:r>
        <w:rPr>
          <w:spacing w:val="1"/>
          <w:sz w:val="21"/>
          <w:szCs w:val="21"/>
        </w:rPr>
        <w:t>t</w:t>
      </w:r>
      <w:r>
        <w:rPr>
          <w:sz w:val="21"/>
          <w:szCs w:val="21"/>
        </w:rPr>
        <w:t>s</w:t>
      </w:r>
      <w:r>
        <w:rPr>
          <w:spacing w:val="2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f</w:t>
      </w:r>
      <w:r>
        <w:rPr>
          <w:spacing w:val="7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q</w:t>
      </w:r>
      <w:r>
        <w:rPr>
          <w:b/>
          <w:sz w:val="21"/>
          <w:szCs w:val="21"/>
        </w:rPr>
        <w:t>i</w:t>
      </w:r>
      <w:r>
        <w:rPr>
          <w:b/>
          <w:spacing w:val="7"/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m</w:t>
      </w:r>
      <w:r>
        <w:rPr>
          <w:spacing w:val="2"/>
          <w:sz w:val="21"/>
          <w:szCs w:val="21"/>
        </w:rPr>
        <w:t>easu</w:t>
      </w:r>
      <w:r>
        <w:rPr>
          <w:spacing w:val="1"/>
          <w:sz w:val="21"/>
          <w:szCs w:val="21"/>
        </w:rPr>
        <w:t>r</w:t>
      </w:r>
      <w:r>
        <w:rPr>
          <w:sz w:val="21"/>
          <w:szCs w:val="21"/>
        </w:rPr>
        <w:t>e</w:t>
      </w:r>
      <w:r>
        <w:rPr>
          <w:spacing w:val="20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h</w:t>
      </w:r>
      <w:r>
        <w:rPr>
          <w:sz w:val="21"/>
          <w:szCs w:val="21"/>
        </w:rPr>
        <w:t>e</w:t>
      </w:r>
      <w:r>
        <w:rPr>
          <w:spacing w:val="11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ex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en</w:t>
      </w:r>
      <w:r>
        <w:rPr>
          <w:sz w:val="21"/>
          <w:szCs w:val="21"/>
        </w:rPr>
        <w:t>t</w:t>
      </w:r>
      <w:r>
        <w:rPr>
          <w:spacing w:val="17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t</w:t>
      </w:r>
      <w:r>
        <w:rPr>
          <w:sz w:val="21"/>
          <w:szCs w:val="21"/>
        </w:rPr>
        <w:t>o</w:t>
      </w:r>
      <w:r>
        <w:rPr>
          <w:spacing w:val="8"/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w</w:t>
      </w:r>
      <w:r>
        <w:rPr>
          <w:spacing w:val="2"/>
          <w:sz w:val="21"/>
          <w:szCs w:val="21"/>
        </w:rPr>
        <w:t>h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c</w:t>
      </w:r>
      <w:r>
        <w:rPr>
          <w:sz w:val="21"/>
          <w:szCs w:val="21"/>
        </w:rPr>
        <w:t>h</w:t>
      </w:r>
      <w:r>
        <w:rPr>
          <w:spacing w:val="16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h</w:t>
      </w:r>
      <w:r>
        <w:rPr>
          <w:sz w:val="21"/>
          <w:szCs w:val="21"/>
        </w:rPr>
        <w:t>e</w:t>
      </w:r>
      <w:r>
        <w:rPr>
          <w:spacing w:val="11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it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m</w:t>
      </w:r>
      <w:r>
        <w:rPr>
          <w:spacing w:val="1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possesse</w:t>
      </w:r>
      <w:r>
        <w:rPr>
          <w:sz w:val="21"/>
          <w:szCs w:val="21"/>
        </w:rPr>
        <w:t>s</w:t>
      </w:r>
      <w:r>
        <w:rPr>
          <w:spacing w:val="2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hos</w:t>
      </w:r>
      <w:r>
        <w:rPr>
          <w:sz w:val="21"/>
          <w:szCs w:val="21"/>
        </w:rPr>
        <w:t>e</w:t>
      </w:r>
      <w:r>
        <w:rPr>
          <w:spacing w:val="14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f</w:t>
      </w:r>
      <w:r>
        <w:rPr>
          <w:spacing w:val="2"/>
          <w:sz w:val="21"/>
          <w:szCs w:val="21"/>
        </w:rPr>
        <w:t>ac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o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s</w:t>
      </w:r>
      <w:r>
        <w:rPr>
          <w:sz w:val="21"/>
          <w:szCs w:val="21"/>
        </w:rPr>
        <w:t>,</w:t>
      </w:r>
      <w:r>
        <w:rPr>
          <w:spacing w:val="1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pos</w:t>
      </w:r>
      <w:r>
        <w:rPr>
          <w:spacing w:val="1"/>
          <w:sz w:val="21"/>
          <w:szCs w:val="21"/>
        </w:rPr>
        <w:t>iti</w:t>
      </w:r>
      <w:r>
        <w:rPr>
          <w:spacing w:val="2"/>
          <w:sz w:val="21"/>
          <w:szCs w:val="21"/>
        </w:rPr>
        <w:t>v</w:t>
      </w:r>
      <w:r>
        <w:rPr>
          <w:sz w:val="21"/>
          <w:szCs w:val="21"/>
        </w:rPr>
        <w:t>e</w:t>
      </w:r>
      <w:r>
        <w:rPr>
          <w:spacing w:val="1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r</w:t>
      </w:r>
      <w:r>
        <w:rPr>
          <w:spacing w:val="7"/>
          <w:sz w:val="21"/>
          <w:szCs w:val="21"/>
        </w:rPr>
        <w:t xml:space="preserve"> </w:t>
      </w:r>
      <w:r>
        <w:rPr>
          <w:spacing w:val="2"/>
          <w:w w:val="102"/>
          <w:sz w:val="21"/>
          <w:szCs w:val="21"/>
        </w:rPr>
        <w:t>nega</w:t>
      </w:r>
      <w:r>
        <w:rPr>
          <w:spacing w:val="1"/>
          <w:w w:val="103"/>
          <w:sz w:val="21"/>
          <w:szCs w:val="21"/>
        </w:rPr>
        <w:t>ti</w:t>
      </w:r>
      <w:r>
        <w:rPr>
          <w:spacing w:val="2"/>
          <w:w w:val="102"/>
          <w:sz w:val="21"/>
          <w:szCs w:val="21"/>
        </w:rPr>
        <w:t>v</w:t>
      </w:r>
      <w:r>
        <w:rPr>
          <w:spacing w:val="1"/>
          <w:w w:val="102"/>
          <w:sz w:val="21"/>
          <w:szCs w:val="21"/>
        </w:rPr>
        <w:t>e</w:t>
      </w:r>
      <w:r>
        <w:rPr>
          <w:w w:val="102"/>
          <w:sz w:val="21"/>
          <w:szCs w:val="21"/>
        </w:rPr>
        <w:t>.</w:t>
      </w:r>
    </w:p>
    <w:p w:rsidR="006F76F3" w:rsidRDefault="006F76F3">
      <w:pPr>
        <w:ind w:left="100"/>
        <w:rPr>
          <w:w w:val="102"/>
          <w:sz w:val="21"/>
          <w:szCs w:val="21"/>
        </w:rPr>
      </w:pPr>
    </w:p>
    <w:p w:rsidR="006F76F3" w:rsidRDefault="006F76F3" w:rsidP="006F76F3">
      <w:pPr>
        <w:spacing w:before="71" w:line="252" w:lineRule="auto"/>
        <w:ind w:left="100" w:right="78"/>
        <w:rPr>
          <w:sz w:val="21"/>
          <w:szCs w:val="21"/>
        </w:rPr>
      </w:pPr>
      <w:r>
        <w:rPr>
          <w:spacing w:val="2"/>
          <w:sz w:val="21"/>
          <w:szCs w:val="21"/>
        </w:rPr>
        <w:t>Fo</w:t>
      </w:r>
      <w:r>
        <w:rPr>
          <w:sz w:val="21"/>
          <w:szCs w:val="21"/>
        </w:rPr>
        <w:t>r</w:t>
      </w:r>
      <w:r>
        <w:rPr>
          <w:spacing w:val="10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spacing w:val="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g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ve</w:t>
      </w:r>
      <w:r>
        <w:rPr>
          <w:sz w:val="21"/>
          <w:szCs w:val="21"/>
        </w:rPr>
        <w:t>n</w:t>
      </w:r>
      <w:r>
        <w:rPr>
          <w:spacing w:val="1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use</w:t>
      </w:r>
      <w:r>
        <w:rPr>
          <w:sz w:val="21"/>
          <w:szCs w:val="21"/>
        </w:rPr>
        <w:t>r</w:t>
      </w:r>
      <w:r>
        <w:rPr>
          <w:spacing w:val="1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u</w:t>
      </w:r>
      <w:r>
        <w:rPr>
          <w:sz w:val="21"/>
          <w:szCs w:val="21"/>
        </w:rPr>
        <w:t>,</w:t>
      </w:r>
      <w:r>
        <w:rPr>
          <w:spacing w:val="6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h</w:t>
      </w:r>
      <w:r>
        <w:rPr>
          <w:sz w:val="21"/>
          <w:szCs w:val="21"/>
        </w:rPr>
        <w:t>e</w:t>
      </w:r>
      <w:r>
        <w:rPr>
          <w:spacing w:val="1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e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e</w:t>
      </w:r>
      <w:r>
        <w:rPr>
          <w:spacing w:val="3"/>
          <w:sz w:val="21"/>
          <w:szCs w:val="21"/>
        </w:rPr>
        <w:t>m</w:t>
      </w:r>
      <w:r>
        <w:rPr>
          <w:spacing w:val="2"/>
          <w:sz w:val="21"/>
          <w:szCs w:val="21"/>
        </w:rPr>
        <w:t>en</w:t>
      </w:r>
      <w:r>
        <w:rPr>
          <w:spacing w:val="1"/>
          <w:sz w:val="21"/>
          <w:szCs w:val="21"/>
        </w:rPr>
        <w:t>t</w:t>
      </w:r>
      <w:r>
        <w:rPr>
          <w:sz w:val="21"/>
          <w:szCs w:val="21"/>
        </w:rPr>
        <w:t>s</w:t>
      </w:r>
      <w:r>
        <w:rPr>
          <w:spacing w:val="24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f</w:t>
      </w:r>
      <w:r>
        <w:rPr>
          <w:spacing w:val="7"/>
          <w:sz w:val="21"/>
          <w:szCs w:val="21"/>
        </w:rPr>
        <w:t xml:space="preserve"> </w:t>
      </w:r>
      <w:proofErr w:type="spellStart"/>
      <w:r>
        <w:rPr>
          <w:b/>
          <w:spacing w:val="2"/>
          <w:sz w:val="21"/>
          <w:szCs w:val="21"/>
        </w:rPr>
        <w:t>p</w:t>
      </w:r>
      <w:r>
        <w:rPr>
          <w:b/>
          <w:sz w:val="21"/>
          <w:szCs w:val="21"/>
        </w:rPr>
        <w:t>u</w:t>
      </w:r>
      <w:proofErr w:type="spellEnd"/>
      <w:r>
        <w:rPr>
          <w:b/>
          <w:spacing w:val="10"/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m</w:t>
      </w:r>
      <w:r>
        <w:rPr>
          <w:spacing w:val="2"/>
          <w:sz w:val="21"/>
          <w:szCs w:val="21"/>
        </w:rPr>
        <w:t>easu</w:t>
      </w:r>
      <w:r>
        <w:rPr>
          <w:spacing w:val="1"/>
          <w:sz w:val="21"/>
          <w:szCs w:val="21"/>
        </w:rPr>
        <w:t>r</w:t>
      </w:r>
      <w:r>
        <w:rPr>
          <w:sz w:val="21"/>
          <w:szCs w:val="21"/>
        </w:rPr>
        <w:t>e</w:t>
      </w:r>
      <w:r>
        <w:rPr>
          <w:spacing w:val="20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h</w:t>
      </w:r>
      <w:r>
        <w:rPr>
          <w:sz w:val="21"/>
          <w:szCs w:val="21"/>
        </w:rPr>
        <w:t>e</w:t>
      </w:r>
      <w:r>
        <w:rPr>
          <w:spacing w:val="11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ex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en</w:t>
      </w:r>
      <w:r>
        <w:rPr>
          <w:sz w:val="21"/>
          <w:szCs w:val="21"/>
        </w:rPr>
        <w:t>t</w:t>
      </w:r>
      <w:r>
        <w:rPr>
          <w:spacing w:val="1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f</w:t>
      </w:r>
      <w:r>
        <w:rPr>
          <w:spacing w:val="7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n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e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es</w:t>
      </w:r>
      <w:r>
        <w:rPr>
          <w:sz w:val="21"/>
          <w:szCs w:val="21"/>
        </w:rPr>
        <w:t>t</w:t>
      </w:r>
      <w:r>
        <w:rPr>
          <w:spacing w:val="20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h</w:t>
      </w:r>
      <w:r>
        <w:rPr>
          <w:sz w:val="21"/>
          <w:szCs w:val="21"/>
        </w:rPr>
        <w:t>e</w:t>
      </w:r>
      <w:r>
        <w:rPr>
          <w:spacing w:val="11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use</w:t>
      </w:r>
      <w:r>
        <w:rPr>
          <w:sz w:val="21"/>
          <w:szCs w:val="21"/>
        </w:rPr>
        <w:t>r</w:t>
      </w:r>
      <w:r>
        <w:rPr>
          <w:spacing w:val="1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ha</w:t>
      </w:r>
      <w:r>
        <w:rPr>
          <w:sz w:val="21"/>
          <w:szCs w:val="21"/>
        </w:rPr>
        <w:t>s</w:t>
      </w:r>
      <w:r>
        <w:rPr>
          <w:spacing w:val="11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8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it</w:t>
      </w:r>
      <w:r>
        <w:rPr>
          <w:spacing w:val="2"/>
          <w:sz w:val="21"/>
          <w:szCs w:val="21"/>
        </w:rPr>
        <w:t>e</w:t>
      </w:r>
      <w:r>
        <w:rPr>
          <w:spacing w:val="3"/>
          <w:sz w:val="21"/>
          <w:szCs w:val="21"/>
        </w:rPr>
        <w:t>m</w:t>
      </w:r>
      <w:r>
        <w:rPr>
          <w:sz w:val="21"/>
          <w:szCs w:val="21"/>
        </w:rPr>
        <w:t>s</w:t>
      </w:r>
      <w:r>
        <w:rPr>
          <w:spacing w:val="15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ha</w:t>
      </w:r>
      <w:r>
        <w:rPr>
          <w:sz w:val="21"/>
          <w:szCs w:val="21"/>
        </w:rPr>
        <w:t>t</w:t>
      </w:r>
      <w:r>
        <w:rPr>
          <w:spacing w:val="1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a</w:t>
      </w:r>
      <w:r>
        <w:rPr>
          <w:spacing w:val="1"/>
          <w:sz w:val="21"/>
          <w:szCs w:val="21"/>
        </w:rPr>
        <w:t>r</w:t>
      </w:r>
      <w:r>
        <w:rPr>
          <w:sz w:val="21"/>
          <w:szCs w:val="21"/>
        </w:rPr>
        <w:t>e</w:t>
      </w:r>
      <w:r>
        <w:rPr>
          <w:spacing w:val="11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h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g</w:t>
      </w:r>
      <w:r>
        <w:rPr>
          <w:sz w:val="21"/>
          <w:szCs w:val="21"/>
        </w:rPr>
        <w:t>h</w:t>
      </w:r>
      <w:r>
        <w:rPr>
          <w:spacing w:val="12"/>
          <w:sz w:val="21"/>
          <w:szCs w:val="21"/>
        </w:rPr>
        <w:t xml:space="preserve"> </w:t>
      </w:r>
      <w:r>
        <w:rPr>
          <w:spacing w:val="2"/>
          <w:w w:val="102"/>
          <w:sz w:val="21"/>
          <w:szCs w:val="21"/>
        </w:rPr>
        <w:t>o</w:t>
      </w:r>
      <w:r>
        <w:rPr>
          <w:w w:val="102"/>
          <w:sz w:val="21"/>
          <w:szCs w:val="21"/>
        </w:rPr>
        <w:t xml:space="preserve">n 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h</w:t>
      </w:r>
      <w:r>
        <w:rPr>
          <w:sz w:val="21"/>
          <w:szCs w:val="21"/>
        </w:rPr>
        <w:t>e</w:t>
      </w:r>
      <w:r>
        <w:rPr>
          <w:spacing w:val="1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co</w:t>
      </w:r>
      <w:r>
        <w:rPr>
          <w:spacing w:val="1"/>
          <w:sz w:val="21"/>
          <w:szCs w:val="21"/>
        </w:rPr>
        <w:t>rr</w:t>
      </w:r>
      <w:r>
        <w:rPr>
          <w:spacing w:val="2"/>
          <w:sz w:val="21"/>
          <w:szCs w:val="21"/>
        </w:rPr>
        <w:t>espond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g</w:t>
      </w:r>
      <w:r>
        <w:rPr>
          <w:spacing w:val="29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f</w:t>
      </w:r>
      <w:r>
        <w:rPr>
          <w:spacing w:val="2"/>
          <w:sz w:val="21"/>
          <w:szCs w:val="21"/>
        </w:rPr>
        <w:t>ac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o</w:t>
      </w:r>
      <w:r>
        <w:rPr>
          <w:spacing w:val="1"/>
          <w:sz w:val="21"/>
          <w:szCs w:val="21"/>
        </w:rPr>
        <w:t>rs</w:t>
      </w:r>
      <w:r>
        <w:rPr>
          <w:sz w:val="21"/>
          <w:szCs w:val="21"/>
        </w:rPr>
        <w:t>,</w:t>
      </w:r>
      <w:r>
        <w:rPr>
          <w:spacing w:val="1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aga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,</w:t>
      </w:r>
      <w:r>
        <w:rPr>
          <w:spacing w:val="15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po</w:t>
      </w:r>
      <w:r>
        <w:rPr>
          <w:spacing w:val="1"/>
          <w:sz w:val="21"/>
          <w:szCs w:val="21"/>
        </w:rPr>
        <w:t>s</w:t>
      </w:r>
      <w:r>
        <w:rPr>
          <w:spacing w:val="2"/>
          <w:sz w:val="21"/>
          <w:szCs w:val="21"/>
        </w:rPr>
        <w:t>i</w:t>
      </w:r>
      <w:r>
        <w:rPr>
          <w:spacing w:val="1"/>
          <w:sz w:val="21"/>
          <w:szCs w:val="21"/>
        </w:rPr>
        <w:t>ti</w:t>
      </w:r>
      <w:r>
        <w:rPr>
          <w:spacing w:val="2"/>
          <w:sz w:val="21"/>
          <w:szCs w:val="21"/>
        </w:rPr>
        <w:t>v</w:t>
      </w:r>
      <w:r>
        <w:rPr>
          <w:sz w:val="21"/>
          <w:szCs w:val="21"/>
        </w:rPr>
        <w:t>e</w:t>
      </w:r>
      <w:r>
        <w:rPr>
          <w:spacing w:val="21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r</w:t>
      </w:r>
      <w:r>
        <w:rPr>
          <w:spacing w:val="7"/>
          <w:sz w:val="21"/>
          <w:szCs w:val="21"/>
        </w:rPr>
        <w:t xml:space="preserve"> </w:t>
      </w:r>
      <w:r>
        <w:rPr>
          <w:spacing w:val="2"/>
          <w:w w:val="102"/>
          <w:sz w:val="21"/>
          <w:szCs w:val="21"/>
        </w:rPr>
        <w:t>n</w:t>
      </w:r>
      <w:r>
        <w:rPr>
          <w:spacing w:val="2"/>
          <w:w w:val="103"/>
          <w:sz w:val="21"/>
          <w:szCs w:val="21"/>
        </w:rPr>
        <w:t>e</w:t>
      </w:r>
      <w:r>
        <w:rPr>
          <w:spacing w:val="2"/>
          <w:w w:val="102"/>
          <w:sz w:val="21"/>
          <w:szCs w:val="21"/>
        </w:rPr>
        <w:t>g</w:t>
      </w:r>
      <w:r>
        <w:rPr>
          <w:spacing w:val="2"/>
          <w:w w:val="103"/>
          <w:sz w:val="21"/>
          <w:szCs w:val="21"/>
        </w:rPr>
        <w:t>a</w:t>
      </w:r>
      <w:r>
        <w:rPr>
          <w:spacing w:val="1"/>
          <w:w w:val="103"/>
          <w:sz w:val="21"/>
          <w:szCs w:val="21"/>
        </w:rPr>
        <w:t>ti</w:t>
      </w:r>
      <w:r>
        <w:rPr>
          <w:spacing w:val="2"/>
          <w:w w:val="103"/>
          <w:sz w:val="21"/>
          <w:szCs w:val="21"/>
        </w:rPr>
        <w:t>ve</w:t>
      </w:r>
      <w:r>
        <w:rPr>
          <w:w w:val="102"/>
          <w:sz w:val="21"/>
          <w:szCs w:val="21"/>
        </w:rPr>
        <w:t>.</w:t>
      </w:r>
    </w:p>
    <w:p w:rsidR="006F76F3" w:rsidRDefault="006F76F3" w:rsidP="006F76F3">
      <w:pPr>
        <w:spacing w:before="5" w:line="100" w:lineRule="exact"/>
        <w:rPr>
          <w:sz w:val="10"/>
          <w:szCs w:val="10"/>
        </w:rPr>
      </w:pPr>
    </w:p>
    <w:p w:rsidR="006F76F3" w:rsidRDefault="006F76F3" w:rsidP="006F76F3">
      <w:pPr>
        <w:spacing w:line="200" w:lineRule="exact"/>
      </w:pPr>
    </w:p>
    <w:p w:rsidR="006F76F3" w:rsidRDefault="006F76F3" w:rsidP="006F76F3">
      <w:pPr>
        <w:spacing w:line="200" w:lineRule="exact"/>
      </w:pPr>
    </w:p>
    <w:p w:rsidR="006F76F3" w:rsidRDefault="006F76F3" w:rsidP="006F76F3">
      <w:pPr>
        <w:ind w:left="100"/>
        <w:rPr>
          <w:rFonts w:ascii="Calibri" w:eastAsia="Calibri" w:hAnsi="Calibri" w:cs="Calibri"/>
          <w:sz w:val="21"/>
          <w:szCs w:val="21"/>
        </w:rPr>
      </w:pPr>
      <w:proofErr w:type="gramStart"/>
      <w:r>
        <w:rPr>
          <w:rFonts w:ascii="Calibri" w:eastAsia="Calibri" w:hAnsi="Calibri" w:cs="Calibri"/>
          <w:spacing w:val="1"/>
          <w:w w:val="102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on</w:t>
      </w:r>
      <w:proofErr w:type="gramEnd"/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be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een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 xml:space="preserve"> it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w w:val="102"/>
          <w:sz w:val="21"/>
          <w:szCs w:val="21"/>
        </w:rPr>
        <w:t>i</w:t>
      </w:r>
      <w:proofErr w:type="spellEnd"/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and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use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: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:rsidR="006F76F3" w:rsidRDefault="006F76F3" w:rsidP="006F76F3">
      <w:pPr>
        <w:spacing w:before="12"/>
        <w:ind w:left="10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:rsidR="006F76F3" w:rsidRDefault="006F76F3" w:rsidP="006F76F3">
      <w:pPr>
        <w:spacing w:before="6"/>
        <w:ind w:left="3484"/>
        <w:sectPr w:rsidR="006F76F3">
          <w:pgSz w:w="12240" w:h="15840"/>
          <w:pgMar w:top="1360" w:right="14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1478280" cy="731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A69" w:rsidRDefault="00787A69">
      <w:pPr>
        <w:spacing w:line="200" w:lineRule="exact"/>
      </w:pPr>
    </w:p>
    <w:p w:rsidR="00787A69" w:rsidRDefault="00787A69">
      <w:pPr>
        <w:spacing w:before="8" w:line="220" w:lineRule="exact"/>
        <w:rPr>
          <w:sz w:val="22"/>
          <w:szCs w:val="22"/>
        </w:rPr>
      </w:pPr>
    </w:p>
    <w:p w:rsidR="00787A69" w:rsidRDefault="006F76F3">
      <w:pPr>
        <w:spacing w:before="28"/>
        <w:ind w:left="10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w w:val="103"/>
          <w:sz w:val="21"/>
          <w:szCs w:val="21"/>
        </w:rPr>
        <w:t>6</w:t>
      </w:r>
      <w:r>
        <w:rPr>
          <w:rFonts w:ascii="Calibri" w:eastAsia="Calibri" w:hAnsi="Calibri" w:cs="Calibri"/>
          <w:w w:val="103"/>
          <w:sz w:val="21"/>
          <w:szCs w:val="21"/>
        </w:rPr>
        <w:t>.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does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g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y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tr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y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ze?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Unde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and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ean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g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f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ea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:rsidR="00787A69" w:rsidRDefault="006F76F3">
      <w:pPr>
        <w:spacing w:line="240" w:lineRule="exact"/>
        <w:ind w:left="100"/>
        <w:rPr>
          <w:rFonts w:ascii="Calibri" w:eastAsia="Calibri" w:hAnsi="Calibri" w:cs="Calibri"/>
          <w:sz w:val="21"/>
          <w:szCs w:val="21"/>
        </w:rPr>
      </w:pPr>
      <w:proofErr w:type="gramStart"/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h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proofErr w:type="gramEnd"/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equa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.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:rsidR="00787A69" w:rsidRDefault="006F76F3">
      <w:pPr>
        <w:spacing w:line="220" w:lineRule="exact"/>
        <w:ind w:left="10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w w:val="102"/>
          <w:position w:val="1"/>
          <w:sz w:val="21"/>
          <w:szCs w:val="21"/>
        </w:rPr>
        <w:t xml:space="preserve"> </w:t>
      </w:r>
    </w:p>
    <w:p w:rsidR="00787A69" w:rsidRDefault="00787A69">
      <w:pPr>
        <w:spacing w:before="7" w:line="260" w:lineRule="exact"/>
        <w:rPr>
          <w:sz w:val="26"/>
          <w:szCs w:val="26"/>
        </w:rPr>
      </w:pPr>
    </w:p>
    <w:p w:rsidR="00787A69" w:rsidRDefault="006F76F3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learning system tries to minimize the regularized squared error on the set of known ratings. </w:t>
      </w:r>
    </w:p>
    <w:p w:rsidR="00787A69" w:rsidRDefault="00787A69">
      <w:pPr>
        <w:spacing w:before="15" w:line="220" w:lineRule="exact"/>
        <w:rPr>
          <w:sz w:val="22"/>
          <w:szCs w:val="22"/>
        </w:rPr>
      </w:pPr>
    </w:p>
    <w:p w:rsidR="00787A69" w:rsidRDefault="006F76F3">
      <w:pPr>
        <w:ind w:left="10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:rsidR="00787A69" w:rsidRDefault="006F76F3">
      <w:pPr>
        <w:spacing w:before="51"/>
        <w:ind w:left="10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:rsidR="00787A69" w:rsidRDefault="006F76F3">
      <w:pPr>
        <w:spacing w:before="12"/>
        <w:ind w:left="10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w w:val="103"/>
          <w:sz w:val="21"/>
          <w:szCs w:val="21"/>
        </w:rPr>
        <w:t>7</w:t>
      </w:r>
      <w:r>
        <w:rPr>
          <w:rFonts w:ascii="Calibri" w:eastAsia="Calibri" w:hAnsi="Calibri" w:cs="Calibri"/>
          <w:w w:val="103"/>
          <w:sz w:val="21"/>
          <w:szCs w:val="21"/>
        </w:rPr>
        <w:t>.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Th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2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ea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g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g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rit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f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f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ac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za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on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–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ocha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g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ad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descen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(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SGD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)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:rsidR="00787A69" w:rsidRDefault="006F76F3">
      <w:pPr>
        <w:spacing w:line="240" w:lineRule="exact"/>
        <w:ind w:left="100"/>
        <w:rPr>
          <w:rFonts w:ascii="Calibri" w:eastAsia="Calibri" w:hAnsi="Calibri" w:cs="Calibri"/>
          <w:sz w:val="21"/>
          <w:szCs w:val="21"/>
        </w:rPr>
      </w:pPr>
      <w:proofErr w:type="gramStart"/>
      <w:r>
        <w:rPr>
          <w:rFonts w:ascii="Calibri" w:eastAsia="Calibri" w:hAnsi="Calibri" w:cs="Calibri"/>
          <w:spacing w:val="2"/>
          <w:w w:val="102"/>
          <w:sz w:val="21"/>
          <w:szCs w:val="21"/>
        </w:rPr>
        <w:t>and</w:t>
      </w:r>
      <w:proofErr w:type="gramEnd"/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l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na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g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eas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s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qua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es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(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ALS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)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.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4"/>
          <w:w w:val="102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ha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 xml:space="preserve"> a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ad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v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ages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f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ALS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ve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SG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D?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:rsidR="00787A69" w:rsidRDefault="006F76F3">
      <w:pPr>
        <w:spacing w:line="200" w:lineRule="exact"/>
        <w:ind w:left="10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w w:val="102"/>
          <w:position w:val="1"/>
          <w:sz w:val="21"/>
          <w:szCs w:val="21"/>
        </w:rPr>
        <w:t xml:space="preserve"> </w:t>
      </w:r>
    </w:p>
    <w:p w:rsidR="00787A69" w:rsidRDefault="006F76F3">
      <w:pPr>
        <w:spacing w:before="51"/>
        <w:ind w:left="100"/>
        <w:rPr>
          <w:rFonts w:ascii="Calibri" w:eastAsia="Calibri" w:hAnsi="Calibri" w:cs="Calibri"/>
          <w:sz w:val="21"/>
          <w:szCs w:val="21"/>
        </w:rPr>
      </w:pPr>
      <w:proofErr w:type="gramStart"/>
      <w:r>
        <w:rPr>
          <w:rFonts w:ascii="Calibri" w:eastAsia="Calibri" w:hAnsi="Calibri" w:cs="Calibri"/>
          <w:spacing w:val="2"/>
          <w:w w:val="102"/>
          <w:sz w:val="21"/>
          <w:szCs w:val="21"/>
        </w:rPr>
        <w:t>ALS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proofErr w:type="gramEnd"/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v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ab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eas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ases</w:t>
      </w:r>
      <w:r>
        <w:rPr>
          <w:rFonts w:ascii="Calibri" w:eastAsia="Calibri" w:hAnsi="Calibri" w:cs="Calibri"/>
          <w:w w:val="103"/>
          <w:sz w:val="21"/>
          <w:szCs w:val="21"/>
        </w:rPr>
        <w:t>.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4"/>
          <w:sz w:val="21"/>
          <w:szCs w:val="21"/>
        </w:rPr>
        <w:t xml:space="preserve"> </w:t>
      </w:r>
      <w:proofErr w:type="gramStart"/>
      <w:r>
        <w:rPr>
          <w:rFonts w:ascii="Calibri" w:eastAsia="Calibri" w:hAnsi="Calibri" w:cs="Calibri"/>
          <w:spacing w:val="2"/>
          <w:w w:val="102"/>
          <w:sz w:val="21"/>
          <w:szCs w:val="21"/>
        </w:rPr>
        <w:t>The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f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proofErr w:type="gramEnd"/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hen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he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y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an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use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pa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l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za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.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4"/>
          <w:sz w:val="21"/>
          <w:szCs w:val="21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AL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S</w:t>
      </w:r>
      <w:proofErr w:type="gramEnd"/>
      <w:r>
        <w:rPr>
          <w:rFonts w:ascii="Calibri" w:eastAsia="Calibri" w:hAnsi="Calibri" w:cs="Calibri"/>
          <w:spacing w:val="1"/>
          <w:w w:val="103"/>
          <w:sz w:val="21"/>
          <w:szCs w:val="21"/>
        </w:rPr>
        <w:t>,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he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:rsidR="00787A69" w:rsidRDefault="006F76F3">
      <w:pPr>
        <w:spacing w:before="75"/>
        <w:ind w:left="100"/>
        <w:rPr>
          <w:rFonts w:ascii="Calibri" w:eastAsia="Calibri" w:hAnsi="Calibri" w:cs="Calibri"/>
          <w:sz w:val="21"/>
          <w:szCs w:val="21"/>
        </w:rPr>
      </w:pPr>
      <w:proofErr w:type="gramStart"/>
      <w:r>
        <w:rPr>
          <w:rFonts w:ascii="Calibri" w:eastAsia="Calibri" w:hAnsi="Calibri" w:cs="Calibri"/>
          <w:spacing w:val="2"/>
          <w:w w:val="102"/>
          <w:sz w:val="21"/>
          <w:szCs w:val="21"/>
        </w:rPr>
        <w:t>sy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proofErr w:type="gramEnd"/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co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pu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es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each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q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ndependen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tl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y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f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he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r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:rsidR="00787A69" w:rsidRDefault="006F76F3">
      <w:pPr>
        <w:spacing w:before="9" w:line="320" w:lineRule="exact"/>
        <w:ind w:left="100" w:right="70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1"/>
          <w:sz w:val="21"/>
          <w:szCs w:val="21"/>
        </w:rPr>
        <w:t>it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ac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and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co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pu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es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each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 xml:space="preserve"> 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ndependen</w:t>
      </w:r>
      <w:r>
        <w:rPr>
          <w:rFonts w:ascii="Calibri" w:eastAsia="Calibri" w:hAnsi="Calibri" w:cs="Calibri"/>
          <w:spacing w:val="1"/>
          <w:sz w:val="21"/>
          <w:szCs w:val="21"/>
        </w:rPr>
        <w:t>tl</w:t>
      </w:r>
      <w:r>
        <w:rPr>
          <w:rFonts w:ascii="Calibri" w:eastAsia="Calibri" w:hAnsi="Calibri" w:cs="Calibri"/>
          <w:spacing w:val="2"/>
          <w:sz w:val="21"/>
          <w:szCs w:val="21"/>
        </w:rPr>
        <w:t>y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t</w:t>
      </w:r>
      <w:r>
        <w:rPr>
          <w:rFonts w:ascii="Calibri" w:eastAsia="Calibri" w:hAnsi="Calibri" w:cs="Calibri"/>
          <w:spacing w:val="2"/>
          <w:sz w:val="21"/>
          <w:szCs w:val="21"/>
        </w:rPr>
        <w:t>he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 xml:space="preserve"> 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use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ac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proofErr w:type="gramStart"/>
      <w:r>
        <w:rPr>
          <w:rFonts w:ascii="Calibri" w:eastAsia="Calibri" w:hAnsi="Calibri" w:cs="Calibri"/>
          <w:spacing w:val="2"/>
          <w:sz w:val="21"/>
          <w:szCs w:val="21"/>
        </w:rPr>
        <w:t>Th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g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ves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ri</w:t>
      </w:r>
      <w:r>
        <w:rPr>
          <w:rFonts w:ascii="Calibri" w:eastAsia="Calibri" w:hAnsi="Calibri" w:cs="Calibri"/>
          <w:spacing w:val="2"/>
          <w:sz w:val="21"/>
          <w:szCs w:val="21"/>
        </w:rPr>
        <w:t>se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po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en</w:t>
      </w:r>
      <w:r>
        <w:rPr>
          <w:rFonts w:ascii="Calibri" w:eastAsia="Calibri" w:hAnsi="Calibri" w:cs="Calibri"/>
          <w:spacing w:val="1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ll</w:t>
      </w:r>
      <w:r>
        <w:rPr>
          <w:rFonts w:ascii="Calibri" w:eastAsia="Calibri" w:hAnsi="Calibri" w:cs="Calibri"/>
          <w:spacing w:val="2"/>
          <w:sz w:val="21"/>
          <w:szCs w:val="21"/>
        </w:rPr>
        <w:t>y</w:t>
      </w:r>
      <w:r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ass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ve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pa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ll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li</w:t>
      </w:r>
      <w:r>
        <w:rPr>
          <w:rFonts w:ascii="Calibri" w:eastAsia="Calibri" w:hAnsi="Calibri" w:cs="Calibri"/>
          <w:spacing w:val="2"/>
          <w:sz w:val="21"/>
          <w:szCs w:val="21"/>
        </w:rPr>
        <w:t>za</w:t>
      </w:r>
      <w:r>
        <w:rPr>
          <w:rFonts w:ascii="Calibri" w:eastAsia="Calibri" w:hAnsi="Calibri" w:cs="Calibri"/>
          <w:spacing w:val="1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sz w:val="21"/>
          <w:szCs w:val="21"/>
        </w:rPr>
        <w:t>on</w:t>
      </w:r>
      <w:r>
        <w:rPr>
          <w:rFonts w:ascii="Calibri" w:eastAsia="Calibri" w:hAnsi="Calibri" w:cs="Calibri"/>
          <w:spacing w:val="2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he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go</w:t>
      </w:r>
      <w:r>
        <w:rPr>
          <w:rFonts w:ascii="Calibri" w:eastAsia="Calibri" w:hAnsi="Calibri" w:cs="Calibri"/>
          <w:spacing w:val="1"/>
          <w:sz w:val="21"/>
          <w:szCs w:val="21"/>
        </w:rPr>
        <w:t>rit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sz w:val="21"/>
          <w:szCs w:val="21"/>
        </w:rPr>
        <w:t>.</w:t>
      </w:r>
      <w:r>
        <w:rPr>
          <w:rFonts w:ascii="Calibri" w:eastAsia="Calibri" w:hAnsi="Calibri" w:cs="Calibri"/>
          <w:spacing w:val="2"/>
          <w:sz w:val="21"/>
          <w:szCs w:val="21"/>
        </w:rPr>
        <w:t>9</w:t>
      </w:r>
      <w:r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The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second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case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sys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cen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ed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on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l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it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da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.</w:t>
      </w:r>
      <w:r>
        <w:rPr>
          <w:rFonts w:ascii="Calibri" w:eastAsia="Calibri" w:hAnsi="Calibri" w:cs="Calibri"/>
          <w:spacing w:val="3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Becau</w:t>
      </w:r>
      <w:r>
        <w:rPr>
          <w:rFonts w:ascii="Calibri" w:eastAsia="Calibri" w:hAnsi="Calibri" w:cs="Calibri"/>
          <w:spacing w:val="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3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he</w:t>
      </w:r>
      <w:r>
        <w:rPr>
          <w:rFonts w:ascii="Calibri" w:eastAsia="Calibri" w:hAnsi="Calibri" w:cs="Calibri"/>
          <w:spacing w:val="2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tr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ng</w:t>
      </w:r>
      <w:r>
        <w:rPr>
          <w:rFonts w:ascii="Calibri" w:eastAsia="Calibri" w:hAnsi="Calibri" w:cs="Calibri"/>
          <w:spacing w:val="3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se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canno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3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be</w:t>
      </w:r>
      <w:r>
        <w:rPr>
          <w:rFonts w:ascii="Calibri" w:eastAsia="Calibri" w:hAnsi="Calibri" w:cs="Calibri"/>
          <w:spacing w:val="2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con</w:t>
      </w:r>
      <w:r>
        <w:rPr>
          <w:rFonts w:ascii="Calibri" w:eastAsia="Calibri" w:hAnsi="Calibri" w:cs="Calibri"/>
          <w:spacing w:val="1"/>
          <w:sz w:val="21"/>
          <w:szCs w:val="21"/>
        </w:rPr>
        <w:t>si</w:t>
      </w:r>
      <w:r>
        <w:rPr>
          <w:rFonts w:ascii="Calibri" w:eastAsia="Calibri" w:hAnsi="Calibri" w:cs="Calibri"/>
          <w:spacing w:val="2"/>
          <w:sz w:val="21"/>
          <w:szCs w:val="21"/>
        </w:rPr>
        <w:t>de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ed</w:t>
      </w:r>
      <w:r>
        <w:rPr>
          <w:rFonts w:ascii="Calibri" w:eastAsia="Calibri" w:hAnsi="Calibri" w:cs="Calibri"/>
          <w:spacing w:val="4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sz w:val="21"/>
          <w:szCs w:val="21"/>
        </w:rPr>
        <w:t>p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rs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,</w:t>
      </w:r>
      <w:r>
        <w:rPr>
          <w:rFonts w:ascii="Calibri" w:eastAsia="Calibri" w:hAnsi="Calibri" w:cs="Calibri"/>
          <w:spacing w:val="3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oop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ng</w:t>
      </w:r>
      <w:r>
        <w:rPr>
          <w:rFonts w:ascii="Calibri" w:eastAsia="Calibri" w:hAnsi="Calibri" w:cs="Calibri"/>
          <w:spacing w:val="3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ove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3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each</w:t>
      </w:r>
      <w:r>
        <w:rPr>
          <w:rFonts w:ascii="Calibri" w:eastAsia="Calibri" w:hAnsi="Calibri" w:cs="Calibri"/>
          <w:spacing w:val="2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si</w:t>
      </w:r>
      <w:r>
        <w:rPr>
          <w:rFonts w:ascii="Calibri" w:eastAsia="Calibri" w:hAnsi="Calibri" w:cs="Calibri"/>
          <w:spacing w:val="2"/>
          <w:sz w:val="21"/>
          <w:szCs w:val="21"/>
        </w:rPr>
        <w:t>ng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3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tr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ng</w:t>
      </w:r>
      <w:r>
        <w:rPr>
          <w:rFonts w:ascii="Calibri" w:eastAsia="Calibri" w:hAnsi="Calibri" w:cs="Calibri"/>
          <w:spacing w:val="3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w w:val="102"/>
          <w:sz w:val="21"/>
          <w:szCs w:val="21"/>
        </w:rPr>
        <w:t>—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s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gr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ad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des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doe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4"/>
          <w:w w:val="102"/>
          <w:sz w:val="21"/>
          <w:szCs w:val="21"/>
        </w:rPr>
        <w:t>—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ou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d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no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be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l.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ALS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an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ff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tl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y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hand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su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ases</w:t>
      </w:r>
      <w:r>
        <w:rPr>
          <w:rFonts w:ascii="Calibri" w:eastAsia="Calibri" w:hAnsi="Calibri" w:cs="Calibri"/>
          <w:w w:val="103"/>
          <w:sz w:val="21"/>
          <w:szCs w:val="21"/>
        </w:rPr>
        <w:t>.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:rsidR="00787A69" w:rsidRDefault="006F76F3">
      <w:pPr>
        <w:spacing w:line="200" w:lineRule="exact"/>
        <w:ind w:left="10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:rsidR="00787A69" w:rsidRDefault="006F76F3">
      <w:pPr>
        <w:spacing w:line="180" w:lineRule="exact"/>
        <w:ind w:left="10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:rsidR="00787A69" w:rsidRDefault="006F76F3">
      <w:pPr>
        <w:spacing w:line="200" w:lineRule="exact"/>
        <w:ind w:left="10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:rsidR="00787A69" w:rsidRDefault="006F76F3">
      <w:pPr>
        <w:spacing w:line="200" w:lineRule="exact"/>
        <w:ind w:left="10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w w:val="102"/>
          <w:position w:val="1"/>
          <w:sz w:val="21"/>
          <w:szCs w:val="21"/>
        </w:rPr>
        <w:t xml:space="preserve"> </w:t>
      </w:r>
    </w:p>
    <w:p w:rsidR="00787A69" w:rsidRDefault="006F76F3">
      <w:pPr>
        <w:spacing w:before="84"/>
        <w:ind w:left="10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:rsidR="00787A69" w:rsidRDefault="006F76F3">
      <w:pPr>
        <w:spacing w:before="27" w:line="249" w:lineRule="auto"/>
        <w:ind w:left="100" w:right="622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8</w:t>
      </w:r>
      <w:r>
        <w:rPr>
          <w:rFonts w:ascii="Calibri" w:eastAsia="Calibri" w:hAnsi="Calibri" w:cs="Calibri"/>
          <w:sz w:val="21"/>
          <w:szCs w:val="21"/>
        </w:rPr>
        <w:t>.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Read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abou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N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tfli</w:t>
      </w:r>
      <w:r>
        <w:rPr>
          <w:rFonts w:ascii="Calibri" w:eastAsia="Calibri" w:hAnsi="Calibri" w:cs="Calibri"/>
          <w:spacing w:val="2"/>
          <w:sz w:val="21"/>
          <w:szCs w:val="21"/>
        </w:rPr>
        <w:t>x</w:t>
      </w:r>
      <w:r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co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pe</w:t>
      </w:r>
      <w:r>
        <w:rPr>
          <w:rFonts w:ascii="Calibri" w:eastAsia="Calibri" w:hAnsi="Calibri" w:cs="Calibri"/>
          <w:spacing w:val="1"/>
          <w:sz w:val="21"/>
          <w:szCs w:val="21"/>
        </w:rPr>
        <w:t>titi</w:t>
      </w:r>
      <w:r>
        <w:rPr>
          <w:rFonts w:ascii="Calibri" w:eastAsia="Calibri" w:hAnsi="Calibri" w:cs="Calibri"/>
          <w:spacing w:val="2"/>
          <w:sz w:val="21"/>
          <w:szCs w:val="21"/>
        </w:rPr>
        <w:t>on</w:t>
      </w:r>
      <w:r>
        <w:rPr>
          <w:rFonts w:ascii="Calibri" w:eastAsia="Calibri" w:hAnsi="Calibri" w:cs="Calibri"/>
          <w:spacing w:val="2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and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au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ho</w:t>
      </w:r>
      <w:r>
        <w:rPr>
          <w:rFonts w:ascii="Calibri" w:eastAsia="Calibri" w:hAnsi="Calibri" w:cs="Calibri"/>
          <w:spacing w:val="1"/>
          <w:sz w:val="21"/>
          <w:szCs w:val="21"/>
        </w:rPr>
        <w:t>rs’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en</w:t>
      </w:r>
      <w:r>
        <w:rPr>
          <w:rFonts w:ascii="Calibri" w:eastAsia="Calibri" w:hAnsi="Calibri" w:cs="Calibri"/>
          <w:spacing w:val="1"/>
          <w:sz w:val="21"/>
          <w:szCs w:val="21"/>
        </w:rPr>
        <w:t>tr</w:t>
      </w:r>
      <w:r>
        <w:rPr>
          <w:rFonts w:ascii="Calibri" w:eastAsia="Calibri" w:hAnsi="Calibri" w:cs="Calibri"/>
          <w:spacing w:val="2"/>
          <w:sz w:val="21"/>
          <w:szCs w:val="21"/>
        </w:rPr>
        <w:t>y</w:t>
      </w:r>
      <w:r>
        <w:rPr>
          <w:rFonts w:ascii="Calibri" w:eastAsia="Calibri" w:hAnsi="Calibri" w:cs="Calibri"/>
          <w:spacing w:val="1"/>
          <w:sz w:val="21"/>
          <w:szCs w:val="21"/>
        </w:rPr>
        <w:t>.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4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sz w:val="21"/>
          <w:szCs w:val="21"/>
        </w:rPr>
        <w:t>ha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st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de</w:t>
      </w:r>
      <w:r>
        <w:rPr>
          <w:rFonts w:ascii="Calibri" w:eastAsia="Calibri" w:hAnsi="Calibri" w:cs="Calibri"/>
          <w:spacing w:val="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ri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v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en</w:t>
      </w:r>
      <w:r>
        <w:rPr>
          <w:rFonts w:ascii="Calibri" w:eastAsia="Calibri" w:hAnsi="Calibri" w:cs="Calibri"/>
          <w:spacing w:val="1"/>
          <w:sz w:val="21"/>
          <w:szCs w:val="21"/>
        </w:rPr>
        <w:t>si</w:t>
      </w:r>
      <w:r>
        <w:rPr>
          <w:rFonts w:ascii="Calibri" w:eastAsia="Calibri" w:hAnsi="Calibri" w:cs="Calibri"/>
          <w:spacing w:val="2"/>
          <w:sz w:val="21"/>
          <w:szCs w:val="21"/>
        </w:rPr>
        <w:t>on</w:t>
      </w:r>
      <w:r>
        <w:rPr>
          <w:rFonts w:ascii="Calibri" w:eastAsia="Calibri" w:hAnsi="Calibri" w:cs="Calibri"/>
          <w:spacing w:val="1"/>
          <w:sz w:val="21"/>
          <w:szCs w:val="21"/>
        </w:rPr>
        <w:t>s</w:t>
      </w:r>
      <w:r>
        <w:rPr>
          <w:rFonts w:ascii="Calibri" w:eastAsia="Calibri" w:hAnsi="Calibri" w:cs="Calibri"/>
          <w:spacing w:val="2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(f</w:t>
      </w:r>
      <w:r>
        <w:rPr>
          <w:rFonts w:ascii="Calibri" w:eastAsia="Calibri" w:hAnsi="Calibri" w:cs="Calibri"/>
          <w:spacing w:val="2"/>
          <w:sz w:val="21"/>
          <w:szCs w:val="21"/>
        </w:rPr>
        <w:t>ea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es</w:t>
      </w:r>
      <w:r>
        <w:rPr>
          <w:rFonts w:ascii="Calibri" w:eastAsia="Calibri" w:hAnsi="Calibri" w:cs="Calibri"/>
          <w:spacing w:val="1"/>
          <w:sz w:val="21"/>
          <w:szCs w:val="21"/>
        </w:rPr>
        <w:t>)</w:t>
      </w:r>
      <w:r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ha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he</w:t>
      </w:r>
      <w:r>
        <w:rPr>
          <w:rFonts w:ascii="Calibri" w:eastAsia="Calibri" w:hAnsi="Calibri" w:cs="Calibri"/>
          <w:spacing w:val="1"/>
          <w:sz w:val="21"/>
          <w:szCs w:val="21"/>
        </w:rPr>
        <w:t>ir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ode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scove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ed?</w:t>
      </w:r>
      <w:r>
        <w:rPr>
          <w:rFonts w:ascii="Calibri" w:eastAsia="Calibri" w:hAnsi="Calibri" w:cs="Calibri"/>
          <w:spacing w:val="2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Su</w:t>
      </w:r>
      <w:r>
        <w:rPr>
          <w:rFonts w:ascii="Calibri" w:eastAsia="Calibri" w:hAnsi="Calibri" w:cs="Calibri"/>
          <w:spacing w:val="3"/>
          <w:sz w:val="21"/>
          <w:szCs w:val="21"/>
        </w:rPr>
        <w:t>mm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ri</w:t>
      </w:r>
      <w:r>
        <w:rPr>
          <w:rFonts w:ascii="Calibri" w:eastAsia="Calibri" w:hAnsi="Calibri" w:cs="Calibri"/>
          <w:spacing w:val="2"/>
          <w:sz w:val="21"/>
          <w:szCs w:val="21"/>
        </w:rPr>
        <w:t>ze</w:t>
      </w:r>
      <w:r>
        <w:rPr>
          <w:rFonts w:ascii="Calibri" w:eastAsia="Calibri" w:hAnsi="Calibri" w:cs="Calibri"/>
          <w:spacing w:val="2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pacing w:val="1"/>
          <w:sz w:val="21"/>
          <w:szCs w:val="21"/>
        </w:rPr>
        <w:t>ri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fl</w:t>
      </w:r>
      <w:r>
        <w:rPr>
          <w:rFonts w:ascii="Calibri" w:eastAsia="Calibri" w:hAnsi="Calibri" w:cs="Calibri"/>
          <w:spacing w:val="2"/>
          <w:sz w:val="21"/>
          <w:szCs w:val="21"/>
        </w:rPr>
        <w:t>y</w:t>
      </w:r>
      <w:r>
        <w:rPr>
          <w:rFonts w:ascii="Calibri" w:eastAsia="Calibri" w:hAnsi="Calibri" w:cs="Calibri"/>
          <w:spacing w:val="1"/>
          <w:sz w:val="21"/>
          <w:szCs w:val="21"/>
        </w:rPr>
        <w:t>.</w:t>
      </w:r>
      <w:r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so</w:t>
      </w:r>
      <w:r>
        <w:rPr>
          <w:rFonts w:ascii="Calibri" w:eastAsia="Calibri" w:hAnsi="Calibri" w:cs="Calibri"/>
          <w:spacing w:val="1"/>
          <w:sz w:val="21"/>
          <w:szCs w:val="21"/>
        </w:rPr>
        <w:t>,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en</w:t>
      </w:r>
      <w:r>
        <w:rPr>
          <w:rFonts w:ascii="Calibri" w:eastAsia="Calibri" w:hAnsi="Calibri" w:cs="Calibri"/>
          <w:spacing w:val="1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sz w:val="21"/>
          <w:szCs w:val="21"/>
        </w:rPr>
        <w:t>on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sz w:val="21"/>
          <w:szCs w:val="21"/>
        </w:rPr>
        <w:t>ha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tri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do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he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y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he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k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pe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rf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r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an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f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h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r 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ode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>
        <w:rPr>
          <w:rFonts w:ascii="Calibri" w:eastAsia="Calibri" w:hAnsi="Calibri" w:cs="Calibri"/>
          <w:w w:val="103"/>
          <w:sz w:val="21"/>
          <w:szCs w:val="21"/>
        </w:rPr>
        <w:t>.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:rsidR="00787A69" w:rsidRDefault="006F76F3">
      <w:pPr>
        <w:spacing w:line="240" w:lineRule="exact"/>
        <w:ind w:left="10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w w:val="102"/>
          <w:position w:val="1"/>
          <w:sz w:val="21"/>
          <w:szCs w:val="21"/>
        </w:rPr>
        <w:t xml:space="preserve"> </w:t>
      </w:r>
    </w:p>
    <w:p w:rsidR="00787A69" w:rsidRDefault="006F76F3">
      <w:pPr>
        <w:spacing w:before="12" w:line="249" w:lineRule="auto"/>
        <w:ind w:left="100" w:right="629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Fac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ri</w:t>
      </w:r>
      <w:r>
        <w:rPr>
          <w:rFonts w:ascii="Calibri" w:eastAsia="Calibri" w:hAnsi="Calibri" w:cs="Calibri"/>
          <w:spacing w:val="2"/>
          <w:sz w:val="21"/>
          <w:szCs w:val="21"/>
        </w:rPr>
        <w:t>z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2"/>
          <w:sz w:val="21"/>
          <w:szCs w:val="21"/>
        </w:rPr>
        <w:t>g</w:t>
      </w:r>
      <w:r>
        <w:rPr>
          <w:rFonts w:ascii="Calibri" w:eastAsia="Calibri" w:hAnsi="Calibri" w:cs="Calibri"/>
          <w:spacing w:val="2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N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tfli</w:t>
      </w:r>
      <w:r>
        <w:rPr>
          <w:rFonts w:ascii="Calibri" w:eastAsia="Calibri" w:hAnsi="Calibri" w:cs="Calibri"/>
          <w:spacing w:val="2"/>
          <w:sz w:val="21"/>
          <w:szCs w:val="21"/>
        </w:rPr>
        <w:t>x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er</w:t>
      </w:r>
      <w:r>
        <w:rPr>
          <w:rFonts w:ascii="Calibri" w:eastAsia="Calibri" w:hAnsi="Calibri" w:cs="Calibri"/>
          <w:spacing w:val="1"/>
          <w:sz w:val="21"/>
          <w:szCs w:val="21"/>
        </w:rPr>
        <w:t>-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ov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2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tri</w:t>
      </w:r>
      <w:r>
        <w:rPr>
          <w:rFonts w:ascii="Calibri" w:eastAsia="Calibri" w:hAnsi="Calibri" w:cs="Calibri"/>
          <w:spacing w:val="2"/>
          <w:sz w:val="21"/>
          <w:szCs w:val="21"/>
        </w:rPr>
        <w:t>x</w:t>
      </w:r>
      <w:r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ll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3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us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scove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os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desc</w:t>
      </w:r>
      <w:r>
        <w:rPr>
          <w:rFonts w:ascii="Calibri" w:eastAsia="Calibri" w:hAnsi="Calibri" w:cs="Calibri"/>
          <w:spacing w:val="1"/>
          <w:sz w:val="21"/>
          <w:szCs w:val="21"/>
        </w:rPr>
        <w:t>ri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sz w:val="21"/>
          <w:szCs w:val="21"/>
        </w:rPr>
        <w:t>ve</w:t>
      </w:r>
      <w:r>
        <w:rPr>
          <w:rFonts w:ascii="Calibri" w:eastAsia="Calibri" w:hAnsi="Calibri" w:cs="Calibri"/>
          <w:spacing w:val="2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ens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ons</w:t>
      </w:r>
      <w:r>
        <w:rPr>
          <w:rFonts w:ascii="Calibri" w:eastAsia="Calibri" w:hAnsi="Calibri" w:cs="Calibri"/>
          <w:spacing w:val="2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ed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sz w:val="21"/>
          <w:szCs w:val="21"/>
        </w:rPr>
        <w:t>ng</w:t>
      </w:r>
      <w:r>
        <w:rPr>
          <w:rFonts w:ascii="Calibri" w:eastAsia="Calibri" w:hAnsi="Calibri" w:cs="Calibri"/>
          <w:spacing w:val="2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ov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ences</w:t>
      </w:r>
      <w:r>
        <w:rPr>
          <w:rFonts w:ascii="Calibri" w:eastAsia="Calibri" w:hAnsi="Calibri" w:cs="Calibri"/>
          <w:spacing w:val="1"/>
          <w:sz w:val="21"/>
          <w:szCs w:val="21"/>
        </w:rPr>
        <w:t>.</w:t>
      </w:r>
      <w:r>
        <w:rPr>
          <w:rFonts w:ascii="Calibri" w:eastAsia="Calibri" w:hAnsi="Calibri" w:cs="Calibri"/>
          <w:spacing w:val="2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4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can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den</w:t>
      </w:r>
      <w:r>
        <w:rPr>
          <w:rFonts w:ascii="Calibri" w:eastAsia="Calibri" w:hAnsi="Calibri" w:cs="Calibri"/>
          <w:spacing w:val="1"/>
          <w:sz w:val="21"/>
          <w:szCs w:val="21"/>
        </w:rPr>
        <w:t>tif</w:t>
      </w:r>
      <w:r>
        <w:rPr>
          <w:rFonts w:ascii="Calibri" w:eastAsia="Calibri" w:hAnsi="Calibri" w:cs="Calibri"/>
          <w:spacing w:val="2"/>
          <w:sz w:val="21"/>
          <w:szCs w:val="21"/>
        </w:rPr>
        <w:t>y</w:t>
      </w:r>
      <w:r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fir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sz w:val="21"/>
          <w:szCs w:val="21"/>
        </w:rPr>
        <w:t>w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st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po</w:t>
      </w:r>
      <w:r>
        <w:rPr>
          <w:rFonts w:ascii="Calibri" w:eastAsia="Calibri" w:hAnsi="Calibri" w:cs="Calibri"/>
          <w:spacing w:val="1"/>
          <w:sz w:val="21"/>
          <w:szCs w:val="21"/>
        </w:rPr>
        <w:t>rt</w:t>
      </w:r>
      <w:r>
        <w:rPr>
          <w:rFonts w:ascii="Calibri" w:eastAsia="Calibri" w:hAnsi="Calibri" w:cs="Calibri"/>
          <w:spacing w:val="2"/>
          <w:sz w:val="21"/>
          <w:szCs w:val="21"/>
        </w:rPr>
        <w:t>an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en</w:t>
      </w:r>
      <w:r>
        <w:rPr>
          <w:rFonts w:ascii="Calibri" w:eastAsia="Calibri" w:hAnsi="Calibri" w:cs="Calibri"/>
          <w:spacing w:val="1"/>
          <w:sz w:val="21"/>
          <w:szCs w:val="21"/>
        </w:rPr>
        <w:t>si</w:t>
      </w:r>
      <w:r>
        <w:rPr>
          <w:rFonts w:ascii="Calibri" w:eastAsia="Calibri" w:hAnsi="Calibri" w:cs="Calibri"/>
          <w:spacing w:val="2"/>
          <w:sz w:val="21"/>
          <w:szCs w:val="21"/>
        </w:rPr>
        <w:t>on</w:t>
      </w:r>
      <w:r>
        <w:rPr>
          <w:rFonts w:ascii="Calibri" w:eastAsia="Calibri" w:hAnsi="Calibri" w:cs="Calibri"/>
          <w:spacing w:val="1"/>
          <w:sz w:val="21"/>
          <w:szCs w:val="21"/>
        </w:rPr>
        <w:t>s</w:t>
      </w:r>
      <w:r>
        <w:rPr>
          <w:rFonts w:ascii="Calibri" w:eastAsia="Calibri" w:hAnsi="Calibri" w:cs="Calibri"/>
          <w:spacing w:val="2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fr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tri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x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de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pos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iti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on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and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exp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v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es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’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4"/>
          <w:w w:val="102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 xml:space="preserve"> 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ne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w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spa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.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:rsidR="00787A69" w:rsidRDefault="006F76F3">
      <w:pPr>
        <w:spacing w:line="240" w:lineRule="exact"/>
        <w:ind w:left="10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w w:val="102"/>
          <w:position w:val="1"/>
          <w:sz w:val="21"/>
          <w:szCs w:val="21"/>
        </w:rPr>
        <w:t xml:space="preserve"> </w:t>
      </w:r>
    </w:p>
    <w:p w:rsidR="00787A69" w:rsidRDefault="006F76F3">
      <w:pPr>
        <w:spacing w:before="12" w:line="249" w:lineRule="auto"/>
        <w:ind w:left="100" w:right="553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ov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es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aced</w:t>
      </w:r>
      <w:r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he</w:t>
      </w:r>
      <w:r>
        <w:rPr>
          <w:rFonts w:ascii="Calibri" w:eastAsia="Calibri" w:hAnsi="Calibri" w:cs="Calibri"/>
          <w:spacing w:val="1"/>
          <w:sz w:val="21"/>
          <w:szCs w:val="21"/>
        </w:rPr>
        <w:t>ir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ac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vec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sz w:val="21"/>
          <w:szCs w:val="21"/>
        </w:rPr>
        <w:t>.</w:t>
      </w:r>
      <w:r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So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eone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sz w:val="21"/>
          <w:szCs w:val="21"/>
        </w:rPr>
        <w:t>ili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w</w:t>
      </w:r>
      <w:r>
        <w:rPr>
          <w:rFonts w:ascii="Calibri" w:eastAsia="Calibri" w:hAnsi="Calibri" w:cs="Calibri"/>
          <w:spacing w:val="1"/>
          <w:sz w:val="21"/>
          <w:szCs w:val="21"/>
        </w:rPr>
        <w:t>it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he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ov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es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sho</w:t>
      </w:r>
      <w:r>
        <w:rPr>
          <w:rFonts w:ascii="Calibri" w:eastAsia="Calibri" w:hAnsi="Calibri" w:cs="Calibri"/>
          <w:spacing w:val="3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can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see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ea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r 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ean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ng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en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ac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sz w:val="21"/>
          <w:szCs w:val="21"/>
        </w:rPr>
        <w:t>.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The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fir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ac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vec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(</w:t>
      </w:r>
      <w:r>
        <w:rPr>
          <w:rFonts w:ascii="Calibri" w:eastAsia="Calibri" w:hAnsi="Calibri" w:cs="Calibri"/>
          <w:spacing w:val="3"/>
          <w:sz w:val="21"/>
          <w:szCs w:val="21"/>
        </w:rPr>
        <w:t>x</w:t>
      </w:r>
      <w:r>
        <w:rPr>
          <w:rFonts w:ascii="Calibri" w:eastAsia="Calibri" w:hAnsi="Calibri" w:cs="Calibri"/>
          <w:spacing w:val="1"/>
          <w:sz w:val="21"/>
          <w:szCs w:val="21"/>
        </w:rPr>
        <w:t>-</w:t>
      </w:r>
      <w:r>
        <w:rPr>
          <w:rFonts w:ascii="Calibri" w:eastAsia="Calibri" w:hAnsi="Calibri" w:cs="Calibri"/>
          <w:spacing w:val="2"/>
          <w:sz w:val="21"/>
          <w:szCs w:val="21"/>
        </w:rPr>
        <w:t>ax</w:t>
      </w:r>
      <w:r>
        <w:rPr>
          <w:rFonts w:ascii="Calibri" w:eastAsia="Calibri" w:hAnsi="Calibri" w:cs="Calibri"/>
          <w:spacing w:val="1"/>
          <w:sz w:val="21"/>
          <w:szCs w:val="21"/>
        </w:rPr>
        <w:t>is)</w:t>
      </w:r>
      <w:r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ha</w:t>
      </w:r>
      <w:r>
        <w:rPr>
          <w:rFonts w:ascii="Calibri" w:eastAsia="Calibri" w:hAnsi="Calibri" w:cs="Calibri"/>
          <w:spacing w:val="1"/>
          <w:sz w:val="21"/>
          <w:szCs w:val="21"/>
        </w:rPr>
        <w:t>s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on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one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si</w:t>
      </w:r>
      <w:r>
        <w:rPr>
          <w:rFonts w:ascii="Calibri" w:eastAsia="Calibri" w:hAnsi="Calibri" w:cs="Calibri"/>
          <w:spacing w:val="2"/>
          <w:sz w:val="21"/>
          <w:szCs w:val="21"/>
        </w:rPr>
        <w:t>de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3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3"/>
          <w:sz w:val="21"/>
          <w:szCs w:val="21"/>
        </w:rPr>
        <w:t>w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co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ed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es</w:t>
      </w:r>
      <w:r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and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ho</w:t>
      </w:r>
      <w:r>
        <w:rPr>
          <w:rFonts w:ascii="Calibri" w:eastAsia="Calibri" w:hAnsi="Calibri" w:cs="Calibri"/>
          <w:spacing w:val="1"/>
          <w:sz w:val="21"/>
          <w:szCs w:val="21"/>
        </w:rPr>
        <w:t>rr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ov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es</w:t>
      </w:r>
      <w:r>
        <w:rPr>
          <w:rFonts w:ascii="Calibri" w:eastAsia="Calibri" w:hAnsi="Calibri" w:cs="Calibri"/>
          <w:spacing w:val="1"/>
          <w:sz w:val="21"/>
          <w:szCs w:val="21"/>
        </w:rPr>
        <w:t>,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ed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ado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escen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aud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ence</w:t>
      </w:r>
      <w:r>
        <w:rPr>
          <w:rFonts w:ascii="Calibri" w:eastAsia="Calibri" w:hAnsi="Calibri" w:cs="Calibri"/>
          <w:spacing w:val="1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(</w:t>
      </w:r>
      <w:r>
        <w:rPr>
          <w:rFonts w:ascii="Calibri" w:eastAsia="Calibri" w:hAnsi="Calibri" w:cs="Calibri"/>
          <w:spacing w:val="3"/>
          <w:sz w:val="21"/>
          <w:szCs w:val="21"/>
        </w:rPr>
        <w:t>H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lf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Baked</w:t>
      </w:r>
      <w:r>
        <w:rPr>
          <w:rFonts w:ascii="Calibri" w:eastAsia="Calibri" w:hAnsi="Calibri" w:cs="Calibri"/>
          <w:spacing w:val="1"/>
          <w:sz w:val="21"/>
          <w:szCs w:val="21"/>
        </w:rPr>
        <w:t>,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F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eddy</w:t>
      </w:r>
      <w:r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vs</w:t>
      </w:r>
      <w:r>
        <w:rPr>
          <w:rFonts w:ascii="Calibri" w:eastAsia="Calibri" w:hAnsi="Calibri" w:cs="Calibri"/>
          <w:spacing w:val="1"/>
          <w:sz w:val="21"/>
          <w:szCs w:val="21"/>
        </w:rPr>
        <w:t>.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J</w:t>
      </w:r>
      <w:r>
        <w:rPr>
          <w:rFonts w:ascii="Calibri" w:eastAsia="Calibri" w:hAnsi="Calibri" w:cs="Calibri"/>
          <w:spacing w:val="2"/>
          <w:sz w:val="21"/>
          <w:szCs w:val="21"/>
        </w:rPr>
        <w:t>ason</w:t>
      </w:r>
      <w:r>
        <w:rPr>
          <w:rFonts w:ascii="Calibri" w:eastAsia="Calibri" w:hAnsi="Calibri" w:cs="Calibri"/>
          <w:spacing w:val="1"/>
          <w:sz w:val="21"/>
          <w:szCs w:val="21"/>
        </w:rPr>
        <w:t>),</w:t>
      </w:r>
      <w:r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1"/>
          <w:sz w:val="21"/>
          <w:szCs w:val="21"/>
        </w:rPr>
        <w:t>il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he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de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con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sz w:val="21"/>
          <w:szCs w:val="21"/>
        </w:rPr>
        <w:t>s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co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edy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w</w:t>
      </w:r>
      <w:r>
        <w:rPr>
          <w:rFonts w:ascii="Calibri" w:eastAsia="Calibri" w:hAnsi="Calibri" w:cs="Calibri"/>
          <w:spacing w:val="1"/>
          <w:sz w:val="21"/>
          <w:szCs w:val="21"/>
        </w:rPr>
        <w:t>it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se</w:t>
      </w:r>
      <w:r>
        <w:rPr>
          <w:rFonts w:ascii="Calibri" w:eastAsia="Calibri" w:hAnsi="Calibri" w:cs="Calibri"/>
          <w:spacing w:val="1"/>
          <w:sz w:val="21"/>
          <w:szCs w:val="21"/>
        </w:rPr>
        <w:t>ri</w:t>
      </w:r>
      <w:r>
        <w:rPr>
          <w:rFonts w:ascii="Calibri" w:eastAsia="Calibri" w:hAnsi="Calibri" w:cs="Calibri"/>
          <w:spacing w:val="2"/>
          <w:sz w:val="21"/>
          <w:szCs w:val="21"/>
        </w:rPr>
        <w:t>ou</w:t>
      </w:r>
      <w:r>
        <w:rPr>
          <w:rFonts w:ascii="Calibri" w:eastAsia="Calibri" w:hAnsi="Calibri" w:cs="Calibri"/>
          <w:spacing w:val="1"/>
          <w:sz w:val="21"/>
          <w:szCs w:val="21"/>
        </w:rPr>
        <w:t>s</w:t>
      </w:r>
      <w:r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unde</w:t>
      </w:r>
      <w:r>
        <w:rPr>
          <w:rFonts w:ascii="Calibri" w:eastAsia="Calibri" w:hAnsi="Calibri" w:cs="Calibri"/>
          <w:spacing w:val="1"/>
          <w:sz w:val="21"/>
          <w:szCs w:val="21"/>
        </w:rPr>
        <w:t>rt</w:t>
      </w:r>
      <w:r>
        <w:rPr>
          <w:rFonts w:ascii="Calibri" w:eastAsia="Calibri" w:hAnsi="Calibri" w:cs="Calibri"/>
          <w:spacing w:val="2"/>
          <w:sz w:val="21"/>
          <w:szCs w:val="21"/>
        </w:rPr>
        <w:t>ones</w:t>
      </w:r>
      <w:r>
        <w:rPr>
          <w:rFonts w:ascii="Calibri" w:eastAsia="Calibri" w:hAnsi="Calibri" w:cs="Calibri"/>
          <w:spacing w:val="2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and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sz w:val="21"/>
          <w:szCs w:val="21"/>
        </w:rPr>
        <w:t>tr</w:t>
      </w:r>
      <w:r>
        <w:rPr>
          <w:rFonts w:ascii="Calibri" w:eastAsia="Calibri" w:hAnsi="Calibri" w:cs="Calibri"/>
          <w:spacing w:val="2"/>
          <w:sz w:val="21"/>
          <w:szCs w:val="21"/>
        </w:rPr>
        <w:t>ong</w:t>
      </w:r>
      <w:r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ead</w:t>
      </w:r>
      <w:r>
        <w:rPr>
          <w:rFonts w:ascii="Calibri" w:eastAsia="Calibri" w:hAnsi="Calibri" w:cs="Calibri"/>
          <w:spacing w:val="1"/>
          <w:sz w:val="21"/>
          <w:szCs w:val="21"/>
        </w:rPr>
        <w:t>s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(</w:t>
      </w:r>
      <w:r>
        <w:rPr>
          <w:rFonts w:ascii="Calibri" w:eastAsia="Calibri" w:hAnsi="Calibri" w:cs="Calibri"/>
          <w:spacing w:val="2"/>
          <w:sz w:val="21"/>
          <w:szCs w:val="21"/>
        </w:rPr>
        <w:t>Soph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’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Cho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ce</w:t>
      </w:r>
      <w:r>
        <w:rPr>
          <w:rFonts w:ascii="Calibri" w:eastAsia="Calibri" w:hAnsi="Calibri" w:cs="Calibri"/>
          <w:spacing w:val="1"/>
          <w:sz w:val="21"/>
          <w:szCs w:val="21"/>
        </w:rPr>
        <w:t>,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oon</w:t>
      </w:r>
      <w:r>
        <w:rPr>
          <w:rFonts w:ascii="Calibri" w:eastAsia="Calibri" w:hAnsi="Calibri" w:cs="Calibri"/>
          <w:spacing w:val="1"/>
          <w:sz w:val="21"/>
          <w:szCs w:val="21"/>
        </w:rPr>
        <w:t>str</w:t>
      </w:r>
      <w:r>
        <w:rPr>
          <w:rFonts w:ascii="Calibri" w:eastAsia="Calibri" w:hAnsi="Calibri" w:cs="Calibri"/>
          <w:spacing w:val="2"/>
          <w:sz w:val="21"/>
          <w:szCs w:val="21"/>
        </w:rPr>
        <w:t>uck</w:t>
      </w:r>
      <w:r>
        <w:rPr>
          <w:rFonts w:ascii="Calibri" w:eastAsia="Calibri" w:hAnsi="Calibri" w:cs="Calibri"/>
          <w:spacing w:val="1"/>
          <w:sz w:val="21"/>
          <w:szCs w:val="21"/>
        </w:rPr>
        <w:t>).</w:t>
      </w:r>
      <w:r>
        <w:rPr>
          <w:rFonts w:ascii="Calibri" w:eastAsia="Calibri" w:hAnsi="Calibri" w:cs="Calibri"/>
          <w:spacing w:val="2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The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second</w:t>
      </w:r>
      <w:r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ac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ri</w:t>
      </w:r>
      <w:r>
        <w:rPr>
          <w:rFonts w:ascii="Calibri" w:eastAsia="Calibri" w:hAnsi="Calibri" w:cs="Calibri"/>
          <w:spacing w:val="2"/>
          <w:sz w:val="21"/>
          <w:szCs w:val="21"/>
        </w:rPr>
        <w:t>za</w:t>
      </w:r>
      <w:r>
        <w:rPr>
          <w:rFonts w:ascii="Calibri" w:eastAsia="Calibri" w:hAnsi="Calibri" w:cs="Calibri"/>
          <w:spacing w:val="1"/>
          <w:sz w:val="21"/>
          <w:szCs w:val="21"/>
        </w:rPr>
        <w:t>ti</w:t>
      </w:r>
      <w:r>
        <w:rPr>
          <w:rFonts w:ascii="Calibri" w:eastAsia="Calibri" w:hAnsi="Calibri" w:cs="Calibri"/>
          <w:spacing w:val="2"/>
          <w:sz w:val="21"/>
          <w:szCs w:val="21"/>
        </w:rPr>
        <w:t>on</w:t>
      </w:r>
      <w:r>
        <w:rPr>
          <w:rFonts w:ascii="Calibri" w:eastAsia="Calibri" w:hAnsi="Calibri" w:cs="Calibri"/>
          <w:spacing w:val="2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ax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(y-</w:t>
      </w:r>
      <w:r>
        <w:rPr>
          <w:rFonts w:ascii="Calibri" w:eastAsia="Calibri" w:hAnsi="Calibri" w:cs="Calibri"/>
          <w:spacing w:val="2"/>
          <w:sz w:val="21"/>
          <w:szCs w:val="21"/>
        </w:rPr>
        <w:t>ax</w:t>
      </w:r>
      <w:r>
        <w:rPr>
          <w:rFonts w:ascii="Calibri" w:eastAsia="Calibri" w:hAnsi="Calibri" w:cs="Calibri"/>
          <w:spacing w:val="1"/>
          <w:sz w:val="21"/>
          <w:szCs w:val="21"/>
        </w:rPr>
        <w:t>is)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ha</w:t>
      </w:r>
      <w:r>
        <w:rPr>
          <w:rFonts w:ascii="Calibri" w:eastAsia="Calibri" w:hAnsi="Calibri" w:cs="Calibri"/>
          <w:spacing w:val="1"/>
          <w:sz w:val="21"/>
          <w:szCs w:val="21"/>
        </w:rPr>
        <w:t>s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ndependen</w:t>
      </w:r>
      <w:r>
        <w:rPr>
          <w:rFonts w:ascii="Calibri" w:eastAsia="Calibri" w:hAnsi="Calibri" w:cs="Calibri"/>
          <w:spacing w:val="1"/>
          <w:sz w:val="21"/>
          <w:szCs w:val="21"/>
        </w:rPr>
        <w:t>t,</w:t>
      </w:r>
      <w:r>
        <w:rPr>
          <w:rFonts w:ascii="Calibri" w:eastAsia="Calibri" w:hAnsi="Calibri" w:cs="Calibri"/>
          <w:spacing w:val="2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riti</w:t>
      </w:r>
      <w:r>
        <w:rPr>
          <w:rFonts w:ascii="Calibri" w:eastAsia="Calibri" w:hAnsi="Calibri" w:cs="Calibri"/>
          <w:spacing w:val="2"/>
          <w:sz w:val="21"/>
          <w:szCs w:val="21"/>
        </w:rPr>
        <w:t>ca</w:t>
      </w:r>
      <w:r>
        <w:rPr>
          <w:rFonts w:ascii="Calibri" w:eastAsia="Calibri" w:hAnsi="Calibri" w:cs="Calibri"/>
          <w:spacing w:val="1"/>
          <w:sz w:val="21"/>
          <w:szCs w:val="21"/>
        </w:rPr>
        <w:t>ll</w:t>
      </w:r>
      <w:r>
        <w:rPr>
          <w:rFonts w:ascii="Calibri" w:eastAsia="Calibri" w:hAnsi="Calibri" w:cs="Calibri"/>
          <w:spacing w:val="2"/>
          <w:sz w:val="21"/>
          <w:szCs w:val="21"/>
        </w:rPr>
        <w:t>y</w:t>
      </w:r>
      <w:r>
        <w:rPr>
          <w:rFonts w:ascii="Calibri" w:eastAsia="Calibri" w:hAnsi="Calibri" w:cs="Calibri"/>
          <w:spacing w:val="2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ac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i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d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, </w:t>
      </w:r>
      <w:r>
        <w:rPr>
          <w:rFonts w:ascii="Calibri" w:eastAsia="Calibri" w:hAnsi="Calibri" w:cs="Calibri"/>
          <w:spacing w:val="2"/>
          <w:sz w:val="21"/>
          <w:szCs w:val="21"/>
        </w:rPr>
        <w:t>qu</w:t>
      </w:r>
      <w:r>
        <w:rPr>
          <w:rFonts w:ascii="Calibri" w:eastAsia="Calibri" w:hAnsi="Calibri" w:cs="Calibri"/>
          <w:spacing w:val="1"/>
          <w:sz w:val="21"/>
          <w:szCs w:val="21"/>
        </w:rPr>
        <w:t>ir</w:t>
      </w:r>
      <w:r>
        <w:rPr>
          <w:rFonts w:ascii="Calibri" w:eastAsia="Calibri" w:hAnsi="Calibri" w:cs="Calibri"/>
          <w:spacing w:val="2"/>
          <w:sz w:val="21"/>
          <w:szCs w:val="21"/>
        </w:rPr>
        <w:t>ky</w:t>
      </w:r>
      <w:r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fil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(</w:t>
      </w:r>
      <w:r>
        <w:rPr>
          <w:rFonts w:ascii="Calibri" w:eastAsia="Calibri" w:hAnsi="Calibri" w:cs="Calibri"/>
          <w:spacing w:val="2"/>
          <w:sz w:val="21"/>
          <w:szCs w:val="21"/>
        </w:rPr>
        <w:t>Punch</w:t>
      </w:r>
      <w:r>
        <w:rPr>
          <w:rFonts w:ascii="Calibri" w:eastAsia="Calibri" w:hAnsi="Calibri" w:cs="Calibri"/>
          <w:spacing w:val="1"/>
          <w:sz w:val="21"/>
          <w:szCs w:val="21"/>
        </w:rPr>
        <w:t>-</w:t>
      </w:r>
      <w:r>
        <w:rPr>
          <w:rFonts w:ascii="Calibri" w:eastAsia="Calibri" w:hAnsi="Calibri" w:cs="Calibri"/>
          <w:spacing w:val="3"/>
          <w:sz w:val="21"/>
          <w:szCs w:val="21"/>
        </w:rPr>
        <w:t>D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unk</w:t>
      </w:r>
      <w:r>
        <w:rPr>
          <w:rFonts w:ascii="Calibri" w:eastAsia="Calibri" w:hAnsi="Calibri" w:cs="Calibri"/>
          <w:spacing w:val="2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Love</w:t>
      </w:r>
      <w:r>
        <w:rPr>
          <w:rFonts w:ascii="Calibri" w:eastAsia="Calibri" w:hAnsi="Calibri" w:cs="Calibri"/>
          <w:spacing w:val="1"/>
          <w:sz w:val="21"/>
          <w:szCs w:val="21"/>
        </w:rPr>
        <w:t>,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H</w:t>
      </w:r>
      <w:r>
        <w:rPr>
          <w:rFonts w:ascii="Calibri" w:eastAsia="Calibri" w:hAnsi="Calibri" w:cs="Calibri"/>
          <w:spacing w:val="2"/>
          <w:sz w:val="21"/>
          <w:szCs w:val="21"/>
        </w:rPr>
        <w:t>ea</w:t>
      </w:r>
      <w:r>
        <w:rPr>
          <w:rFonts w:ascii="Calibri" w:eastAsia="Calibri" w:hAnsi="Calibri" w:cs="Calibri"/>
          <w:spacing w:val="1"/>
          <w:sz w:val="21"/>
          <w:szCs w:val="21"/>
        </w:rPr>
        <w:t>rt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pacing w:val="3"/>
          <w:sz w:val="21"/>
          <w:szCs w:val="21"/>
        </w:rPr>
        <w:t>H</w:t>
      </w:r>
      <w:r>
        <w:rPr>
          <w:rFonts w:ascii="Calibri" w:eastAsia="Calibri" w:hAnsi="Calibri" w:cs="Calibri"/>
          <w:spacing w:val="2"/>
          <w:sz w:val="21"/>
          <w:szCs w:val="21"/>
        </w:rPr>
        <w:t>uckabees</w:t>
      </w:r>
      <w:proofErr w:type="spellEnd"/>
      <w:r>
        <w:rPr>
          <w:rFonts w:ascii="Calibri" w:eastAsia="Calibri" w:hAnsi="Calibri" w:cs="Calibri"/>
          <w:spacing w:val="1"/>
          <w:sz w:val="21"/>
          <w:szCs w:val="21"/>
        </w:rPr>
        <w:t>)</w:t>
      </w:r>
      <w:r>
        <w:rPr>
          <w:rFonts w:ascii="Calibri" w:eastAsia="Calibri" w:hAnsi="Calibri" w:cs="Calibri"/>
          <w:spacing w:val="2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on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op</w:t>
      </w:r>
      <w:r>
        <w:rPr>
          <w:rFonts w:ascii="Calibri" w:eastAsia="Calibri" w:hAnsi="Calibri" w:cs="Calibri"/>
          <w:spacing w:val="1"/>
          <w:sz w:val="21"/>
          <w:szCs w:val="21"/>
        </w:rPr>
        <w:t>,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and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on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bo</w:t>
      </w:r>
      <w:r>
        <w:rPr>
          <w:rFonts w:ascii="Calibri" w:eastAsia="Calibri" w:hAnsi="Calibri" w:cs="Calibri"/>
          <w:spacing w:val="1"/>
          <w:sz w:val="21"/>
          <w:szCs w:val="21"/>
        </w:rPr>
        <w:t>tt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sz w:val="21"/>
          <w:szCs w:val="21"/>
        </w:rPr>
        <w:t>,</w:t>
      </w:r>
      <w:r>
        <w:rPr>
          <w:rFonts w:ascii="Calibri" w:eastAsia="Calibri" w:hAnsi="Calibri" w:cs="Calibri"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tr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e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r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fi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(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r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g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eddon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,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Runa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y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21"/>
          <w:szCs w:val="21"/>
        </w:rPr>
        <w:t>B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ri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de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)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.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:rsidR="00787A69" w:rsidRDefault="006F76F3">
      <w:pPr>
        <w:spacing w:line="240" w:lineRule="exact"/>
        <w:ind w:left="10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w w:val="102"/>
          <w:position w:val="1"/>
          <w:sz w:val="21"/>
          <w:szCs w:val="21"/>
        </w:rPr>
        <w:t xml:space="preserve"> </w:t>
      </w:r>
    </w:p>
    <w:p w:rsidR="00787A69" w:rsidRDefault="00787A69">
      <w:pPr>
        <w:spacing w:line="200" w:lineRule="exact"/>
      </w:pPr>
      <w:bookmarkStart w:id="0" w:name="_GoBack"/>
      <w:bookmarkEnd w:id="0"/>
    </w:p>
    <w:sectPr w:rsidR="00787A69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95973"/>
    <w:multiLevelType w:val="multilevel"/>
    <w:tmpl w:val="90D6040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87A69"/>
    <w:rsid w:val="006F76F3"/>
    <w:rsid w:val="0078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9B5E387E-0575-419B-BCAB-4CE35897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l.acm.org/citation.cfm" TargetMode="External"/><Relationship Id="rId5" Type="http://schemas.openxmlformats.org/officeDocument/2006/relationships/hyperlink" Target="http://ieeexplore.ieee.org/document/519742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870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Sravani Lingam</cp:lastModifiedBy>
  <cp:revision>2</cp:revision>
  <dcterms:created xsi:type="dcterms:W3CDTF">2017-07-13T21:26:00Z</dcterms:created>
  <dcterms:modified xsi:type="dcterms:W3CDTF">2017-07-13T21:30:00Z</dcterms:modified>
</cp:coreProperties>
</file>